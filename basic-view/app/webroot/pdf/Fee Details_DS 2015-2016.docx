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ADA" w:rsidRDefault="000313B8">
      <w:pPr>
        <w:spacing w:before="20"/>
        <w:ind w:left="1484"/>
        <w:rPr>
          <w:rFonts w:ascii="Arial Black" w:eastAsia="Arial Black" w:hAnsi="Arial Black" w:cs="Arial Black"/>
          <w:sz w:val="28"/>
          <w:szCs w:val="28"/>
        </w:rPr>
      </w:pPr>
      <w:r w:rsidRPr="000313B8">
        <w:pict>
          <v:group id="_x0000_s1042" style="position:absolute;left:0;text-align:left;margin-left:9.65pt;margin-top:9.9pt;width:576.1pt;height:822.2pt;z-index:-251656192;mso-position-horizontal-relative:page;mso-position-vertical-relative:page" coordorigin="193,198" coordsize="11522,16444">
            <v:group id="_x0000_s1043" style="position:absolute;left:199;top:204;width:29;height:0" coordorigin="199,204" coordsize="29,0">
              <v:shape id="_x0000_s1082" style="position:absolute;left:199;top:204;width:29;height:0" coordorigin="199,204" coordsize="29,0" path="m199,204r29,e" filled="f" strokeweight=".58pt">
                <v:path arrowok="t"/>
              </v:shape>
              <v:group id="_x0000_s1044" style="position:absolute;left:209;top:218;width:10;height:0" coordorigin="209,218" coordsize="10,0">
                <v:shape id="_x0000_s1081" style="position:absolute;left:209;top:218;width:10;height:0" coordorigin="209,218" coordsize="10,0" path="m209,218r9,e" filled="f" strokecolor="white" strokeweight="1.06pt">
                  <v:path arrowok="t"/>
                </v:shape>
                <v:group id="_x0000_s1045" style="position:absolute;left:209;top:214;width:19;height:0" coordorigin="209,214" coordsize="19,0">
                  <v:shape id="_x0000_s1080" style="position:absolute;left:209;top:214;width:19;height:0" coordorigin="209,214" coordsize="19,0" path="m209,214r19,e" filled="f" strokecolor="white" strokeweight=".58pt">
                    <v:path arrowok="t"/>
                  </v:shape>
                  <v:group id="_x0000_s1046" style="position:absolute;left:228;top:204;width:11453;height:0" coordorigin="228,204" coordsize="11453,0">
                    <v:shape id="_x0000_s1079" style="position:absolute;left:228;top:204;width:11453;height:0" coordorigin="228,204" coordsize="11453,0" path="m228,204r11453,e" filled="f" strokeweight=".58pt">
                      <v:path arrowok="t"/>
                    </v:shape>
                    <v:group id="_x0000_s1047" style="position:absolute;left:228;top:223;width:11453;height:0" coordorigin="228,223" coordsize="11453,0">
                      <v:shape id="_x0000_s1078" style="position:absolute;left:228;top:223;width:11453;height:0" coordorigin="228,223" coordsize="11453,0" path="m228,223r11453,e" filled="f" strokeweight=".58pt">
                        <v:path arrowok="t"/>
                      </v:shape>
                      <v:group id="_x0000_s1048" style="position:absolute;left:11681;top:204;width:29;height:0" coordorigin="11681,204" coordsize="29,0">
                        <v:shape id="_x0000_s1077" style="position:absolute;left:11681;top:204;width:29;height:0" coordorigin="11681,204" coordsize="29,0" path="m11681,204r29,e" filled="f" strokeweight=".58pt">
                          <v:path arrowok="t"/>
                        </v:shape>
                        <v:group id="_x0000_s1049" style="position:absolute;left:11690;top:218;width:10;height:0" coordorigin="11690,218" coordsize="10,0">
                          <v:shape id="_x0000_s1076" style="position:absolute;left:11690;top:218;width:10;height:0" coordorigin="11690,218" coordsize="10,0" path="m11690,218r10,e" filled="f" strokecolor="white" strokeweight="1.06pt">
                            <v:path arrowok="t"/>
                          </v:shape>
                          <v:group id="_x0000_s1050" style="position:absolute;left:11681;top:214;width:19;height:0" coordorigin="11681,214" coordsize="19,0">
                            <v:shape id="_x0000_s1075" style="position:absolute;left:11681;top:214;width:19;height:0" coordorigin="11681,214" coordsize="19,0" path="m11681,214r19,e" filled="f" strokecolor="white" strokeweight=".58pt">
                              <v:path arrowok="t"/>
                            </v:shape>
                            <v:group id="_x0000_s1051" style="position:absolute;left:219;top:209;width:0;height:16423" coordorigin="219,209" coordsize="0,16423">
                              <v:shape id="_x0000_s1074" style="position:absolute;left:219;top:209;width:0;height:16423" coordorigin="219,209" coordsize="0,16423" path="m219,209r,16423e" filled="f" strokeweight=".58pt">
                                <v:path arrowok="t"/>
                              </v:shape>
                              <v:group id="_x0000_s1052" style="position:absolute;left:223;top:228;width:0;height:16385" coordorigin="223,228" coordsize="0,16385">
                                <v:shape id="_x0000_s1073" style="position:absolute;left:223;top:228;width:0;height:16385" coordorigin="223,228" coordsize="0,16385" path="m223,228r,16385e" filled="f" strokeweight=".58pt">
                                  <v:path arrowok="t"/>
                                </v:shape>
                                <v:group id="_x0000_s1053" style="position:absolute;left:11689;top:209;width:0;height:16423" coordorigin="11689,209" coordsize="0,16423">
                                  <v:shape id="_x0000_s1072" style="position:absolute;left:11689;top:209;width:0;height:16423" coordorigin="11689,209" coordsize="0,16423" path="m11689,209r,16423e" filled="f" strokeweight=".58pt">
                                    <v:path arrowok="t"/>
                                  </v:shape>
                                  <v:group id="_x0000_s1054" style="position:absolute;left:11686;top:228;width:0;height:16385" coordorigin="11686,228" coordsize="0,16385">
                                    <v:shape id="_x0000_s1071" style="position:absolute;left:11686;top:228;width:0;height:16385" coordorigin="11686,228" coordsize="0,16385" path="m11686,228r,16385e" filled="f" strokeweight=".20464mm">
                                      <v:path arrowok="t"/>
                                    </v:shape>
                                    <v:group id="_x0000_s1055" style="position:absolute;left:199;top:16637;width:29;height:0" coordorigin="199,16637" coordsize="29,0">
                                      <v:shape id="_x0000_s1070" style="position:absolute;left:199;top:16637;width:29;height:0" coordorigin="199,16637" coordsize="29,0" path="m199,16637r29,e" filled="f" strokeweight=".58pt">
                                        <v:path arrowok="t"/>
                                      </v:shape>
                                      <v:group id="_x0000_s1056" style="position:absolute;left:209;top:16622;width:10;height:0" coordorigin="209,16622" coordsize="10,0">
                                        <v:shape id="_x0000_s1069" style="position:absolute;left:209;top:16622;width:10;height:0" coordorigin="209,16622" coordsize="10,0" path="m209,16622r9,e" filled="f" strokecolor="white" strokeweight="1.06pt">
                                          <v:path arrowok="t"/>
                                        </v:shape>
                                        <v:group id="_x0000_s1057" style="position:absolute;left:209;top:16627;width:19;height:0" coordorigin="209,16627" coordsize="19,0">
                                          <v:shape id="_x0000_s1068" style="position:absolute;left:209;top:16627;width:19;height:0" coordorigin="209,16627" coordsize="19,0" path="m209,16627r19,e" filled="f" strokecolor="white" strokeweight=".20464mm">
                                            <v:path arrowok="t"/>
                                          </v:shape>
                                          <v:group id="_x0000_s1058" style="position:absolute;left:228;top:16637;width:11453;height:0" coordorigin="228,16637" coordsize="11453,0">
                                            <v:shape id="_x0000_s1067" style="position:absolute;left:228;top:16637;width:11453;height:0" coordorigin="228,16637" coordsize="11453,0" path="m228,16637r11453,e" filled="f" strokeweight=".58pt">
                                              <v:path arrowok="t"/>
                                            </v:shape>
                                            <v:group id="_x0000_s1059" style="position:absolute;left:228;top:16618;width:11453;height:0" coordorigin="228,16618" coordsize="11453,0">
                                              <v:shape id="_x0000_s1066" style="position:absolute;left:228;top:16618;width:11453;height:0" coordorigin="228,16618" coordsize="11453,0" path="m228,16618r11453,e" filled="f" strokeweight=".58pt">
                                                <v:path arrowok="t"/>
                                              </v:shape>
                                              <v:group id="_x0000_s1060" style="position:absolute;left:11681;top:16637;width:29;height:0" coordorigin="11681,16637" coordsize="29,0">
                                                <v:shape id="_x0000_s1065" style="position:absolute;left:11681;top:16637;width:29;height:0" coordorigin="11681,16637" coordsize="29,0" path="m11681,16637r29,e" filled="f" strokeweight=".58pt">
                                                  <v:path arrowok="t"/>
                                                </v:shape>
                                                <v:group id="_x0000_s1061" style="position:absolute;left:11690;top:16622;width:10;height:0" coordorigin="11690,16622" coordsize="10,0">
                                                  <v:shape id="_x0000_s1064" style="position:absolute;left:11690;top:16622;width:10;height:0" coordorigin="11690,16622" coordsize="10,0" path="m11690,16622r10,e" filled="f" strokecolor="white" strokeweight="1.06pt">
                                                    <v:path arrowok="t"/>
                                                  </v:shape>
                                                  <v:group id="_x0000_s1062" style="position:absolute;left:11681;top:16627;width:19;height:0" coordorigin="11681,16627" coordsize="19,0">
                                                    <v:shape id="_x0000_s1063" style="position:absolute;left:11681;top:16627;width:19;height:0" coordorigin="11681,16627" coordsize="19,0" path="m11681,16627r19,e" filled="f" strokecolor="white" strokeweight=".20464mm">
                                                      <v:path arrowok="t"/>
                                                    </v:shape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 anchory="page"/>
          </v:group>
        </w:pict>
      </w:r>
      <w:r w:rsidRPr="000313B8">
        <w:pict>
          <v:group id="_x0000_s1037" style="position:absolute;left:0;text-align:left;margin-left:24.4pt;margin-top:448.9pt;width:550.5pt;height:341.25pt;z-index:-251660288;mso-position-horizontal-relative:page;mso-position-vertical-relative:page" coordorigin="488,8977" coordsize="11010,6825">
            <v:group id="_x0000_s1038" style="position:absolute;left:495;top:8985;width:10995;height:6810" coordorigin="495,8985" coordsize="10995,6810">
              <v:shape id="_x0000_s1041" style="position:absolute;left:495;top:8985;width:10995;height:6810" coordorigin="495,8985" coordsize="10995,6810" path="m1613,8985r-92,4l1432,9000r-88,17l1260,9042r-82,31l1099,9110r-75,43l953,9201r-68,53l822,9312r-58,63l711,9443r-48,71l620,9589r-37,79l552,9750r-25,84l510,9922r-11,89l495,10103r,4574l499,14769r11,89l527,14946r25,84l583,15112r37,79l663,15266r48,71l764,15405r58,63l885,15526r68,53l1024,15627r75,43l1178,15707r82,31l1344,15763r88,17l1521,15791r92,4l10372,15795r92,-4l10553,15780r88,-17l10725,15738r82,-31l10886,15670r75,-43l11032,15579r68,-53l11163,15468r58,-63l11274,15337r48,-71l11365,15191r37,-79l11433,15030r25,-84l11475,14858r11,-89l11490,14677r,-4574l11486,10011r-11,-89l11458,9834r-25,-84l11402,9668r-37,-79l11322,9514r-48,-71l11221,9375r-58,-63l11100,9254r-68,-53l10961,9153r-75,-43l10807,9073r-82,-31l10641,9017r-88,-17l10464,8989r-92,-4l1613,8985xe" fillcolor="#d5e2bb" stroked="f">
                <v:path arrowok="t"/>
              </v:shape>
              <v:group id="_x0000_s1039" style="position:absolute;left:495;top:8985;width:10995;height:6810" coordorigin="495,8985" coordsize="10995,6810">
                <v:shape id="_x0000_s1040" style="position:absolute;left:495;top:8985;width:10995;height:6810" coordorigin="495,8985" coordsize="10995,6810" path="m1613,8985r-92,4l1432,9000r-88,17l1260,9042r-82,31l1099,9110r-75,43l953,9201r-68,53l822,9312r-58,63l711,9443r-48,71l620,9589r-37,79l552,9750r-25,84l510,9922r-11,89l495,10103r,4574l499,14769r11,89l527,14946r25,84l583,15112r37,79l663,15266r48,71l764,15405r58,63l885,15526r68,53l1024,15627r75,43l1178,15707r82,31l1344,15763r88,17l1521,15791r92,4l10372,15795r92,-4l10553,15780r88,-17l10725,15738r82,-31l10886,15670r75,-43l11032,15579r68,-53l11163,15468r58,-63l11274,15337r48,-71l11365,15191r37,-79l11433,15030r25,-84l11475,14858r11,-89l11490,14677r,-4574l11486,10011r-11,-89l11458,9834r-25,-84l11402,9668r-37,-79l11322,9514r-48,-71l11221,9375r-58,-63l11100,9254r-68,-53l10961,9153r-75,-43l10807,9073r-82,-31l10641,9017r-88,-17l10464,8989r-92,-4l1613,8985xe" filled="f">
                  <v:path arrowok="t"/>
                </v:shape>
              </v:group>
            </v:group>
            <w10:wrap anchorx="page" anchory="page"/>
          </v:group>
        </w:pict>
      </w:r>
      <w:r w:rsidRPr="000313B8">
        <w:pict>
          <v:group id="_x0000_s1032" style="position:absolute;left:0;text-align:left;margin-left:24.25pt;margin-top:385.25pt;width:544.75pt;height:47.25pt;z-index:-251661312;mso-position-horizontal-relative:page;mso-position-vertical-relative:page" coordorigin="485,7705" coordsize="10895,945">
            <v:group id="_x0000_s1033" style="position:absolute;left:495;top:7715;width:10875;height:925" coordorigin="495,7715" coordsize="10875,925">
              <v:shape id="_x0000_s1036" style="position:absolute;left:495;top:7715;width:10875;height:925" coordorigin="495,7715" coordsize="10875,925" path="m958,7715r-76,6l811,7739r-66,28l684,7804r-54,46l584,7904r-37,61l519,8031r-18,71l495,8177r2,38l508,8289r23,69l564,8421r42,58l657,8529r57,42l777,8604r69,23l920,8638r38,2l10907,8640r75,-6l11054,8616r66,-28l11181,8551r54,-46l11281,8451r37,-61l11346,8324r18,-72l11370,8177r-2,-38l11357,8066r-23,-69l11301,7934r-42,-58l11209,7826r-58,-42l11088,7751r-69,-23l10945,7717r-38,-2l958,7715xe" fillcolor="#c2d59b" stroked="f">
                <v:path arrowok="t"/>
              </v:shape>
              <v:group id="_x0000_s1034" style="position:absolute;left:495;top:7715;width:10875;height:925" coordorigin="495,7715" coordsize="10875,925">
                <v:shape id="_x0000_s1035" style="position:absolute;left:495;top:7715;width:10875;height:925" coordorigin="495,7715" coordsize="10875,925" path="m958,7715r-76,6l811,7739r-66,28l684,7804r-54,46l584,7904r-37,61l519,8031r-18,71l495,8177r2,38l508,8289r23,69l564,8421r42,58l657,8529r57,42l777,8604r69,23l920,8638r38,2l10907,8640r75,-6l11054,8616r66,-28l11181,8551r54,-46l11281,8451r37,-61l11346,8324r18,-72l11370,8177r-2,-38l11357,8066r-23,-69l11301,7934r-42,-58l11209,7826r-58,-42l11088,7751r-69,-23l10945,7717r-38,-2l958,7715xe" filled="f">
                  <v:path arrowok="t"/>
                </v:shape>
              </v:group>
            </v:group>
            <w10:wrap anchorx="page" anchory="page"/>
          </v:group>
        </w:pict>
      </w:r>
      <w:proofErr w:type="spellStart"/>
      <w:r w:rsidR="00CD12BE">
        <w:rPr>
          <w:rFonts w:ascii="Arial Black" w:eastAsia="Arial Black" w:hAnsi="Arial Black" w:cs="Arial Black"/>
          <w:b/>
          <w:sz w:val="28"/>
          <w:szCs w:val="28"/>
        </w:rPr>
        <w:t>Bhakt</w:t>
      </w:r>
      <w:r w:rsidR="00CD12BE">
        <w:rPr>
          <w:rFonts w:ascii="Arial Black" w:eastAsia="Arial Black" w:hAnsi="Arial Black" w:cs="Arial Black"/>
          <w:b/>
          <w:spacing w:val="-2"/>
          <w:sz w:val="28"/>
          <w:szCs w:val="28"/>
        </w:rPr>
        <w:t>i</w:t>
      </w:r>
      <w:r w:rsidR="00CD12BE">
        <w:rPr>
          <w:rFonts w:ascii="Arial Black" w:eastAsia="Arial Black" w:hAnsi="Arial Black" w:cs="Arial Black"/>
          <w:b/>
          <w:spacing w:val="-1"/>
          <w:sz w:val="28"/>
          <w:szCs w:val="28"/>
        </w:rPr>
        <w:t>v</w:t>
      </w:r>
      <w:r w:rsidR="00CD12BE">
        <w:rPr>
          <w:rFonts w:ascii="Arial Black" w:eastAsia="Arial Black" w:hAnsi="Arial Black" w:cs="Arial Black"/>
          <w:b/>
          <w:sz w:val="28"/>
          <w:szCs w:val="28"/>
        </w:rPr>
        <w:t>edanta</w:t>
      </w:r>
      <w:proofErr w:type="spellEnd"/>
      <w:r w:rsidR="00CD12BE">
        <w:rPr>
          <w:rFonts w:ascii="Arial Black" w:eastAsia="Arial Black" w:hAnsi="Arial Black" w:cs="Arial Black"/>
          <w:b/>
          <w:sz w:val="28"/>
          <w:szCs w:val="28"/>
        </w:rPr>
        <w:t xml:space="preserve"> </w:t>
      </w:r>
      <w:proofErr w:type="spellStart"/>
      <w:r w:rsidR="00CD12BE">
        <w:rPr>
          <w:rFonts w:ascii="Arial Black" w:eastAsia="Arial Black" w:hAnsi="Arial Black" w:cs="Arial Black"/>
          <w:b/>
          <w:spacing w:val="-1"/>
          <w:sz w:val="28"/>
          <w:szCs w:val="28"/>
        </w:rPr>
        <w:t>G</w:t>
      </w:r>
      <w:r w:rsidR="00CD12BE">
        <w:rPr>
          <w:rFonts w:ascii="Arial Black" w:eastAsia="Arial Black" w:hAnsi="Arial Black" w:cs="Arial Black"/>
          <w:b/>
          <w:sz w:val="28"/>
          <w:szCs w:val="28"/>
        </w:rPr>
        <w:t>uruk</w:t>
      </w:r>
      <w:r w:rsidR="00CD12BE">
        <w:rPr>
          <w:rFonts w:ascii="Arial Black" w:eastAsia="Arial Black" w:hAnsi="Arial Black" w:cs="Arial Black"/>
          <w:b/>
          <w:spacing w:val="-2"/>
          <w:sz w:val="28"/>
          <w:szCs w:val="28"/>
        </w:rPr>
        <w:t>u</w:t>
      </w:r>
      <w:r w:rsidR="00CD12BE">
        <w:rPr>
          <w:rFonts w:ascii="Arial Black" w:eastAsia="Arial Black" w:hAnsi="Arial Black" w:cs="Arial Black"/>
          <w:b/>
          <w:sz w:val="28"/>
          <w:szCs w:val="28"/>
        </w:rPr>
        <w:t>la</w:t>
      </w:r>
      <w:proofErr w:type="spellEnd"/>
      <w:r w:rsidR="00CD12BE">
        <w:rPr>
          <w:rFonts w:ascii="Arial Black" w:eastAsia="Arial Black" w:hAnsi="Arial Black" w:cs="Arial Black"/>
          <w:b/>
          <w:sz w:val="28"/>
          <w:szCs w:val="28"/>
        </w:rPr>
        <w:t xml:space="preserve"> and </w:t>
      </w:r>
      <w:r w:rsidR="00CD12BE">
        <w:rPr>
          <w:rFonts w:ascii="Arial Black" w:eastAsia="Arial Black" w:hAnsi="Arial Black" w:cs="Arial Black"/>
          <w:b/>
          <w:spacing w:val="1"/>
          <w:sz w:val="28"/>
          <w:szCs w:val="28"/>
        </w:rPr>
        <w:t>I</w:t>
      </w:r>
      <w:r w:rsidR="00CD12BE">
        <w:rPr>
          <w:rFonts w:ascii="Arial Black" w:eastAsia="Arial Black" w:hAnsi="Arial Black" w:cs="Arial Black"/>
          <w:b/>
          <w:sz w:val="28"/>
          <w:szCs w:val="28"/>
        </w:rPr>
        <w:t>n</w:t>
      </w:r>
      <w:r w:rsidR="00CD12BE">
        <w:rPr>
          <w:rFonts w:ascii="Arial Black" w:eastAsia="Arial Black" w:hAnsi="Arial Black" w:cs="Arial Black"/>
          <w:b/>
          <w:spacing w:val="-2"/>
          <w:sz w:val="28"/>
          <w:szCs w:val="28"/>
        </w:rPr>
        <w:t>t</w:t>
      </w:r>
      <w:r w:rsidR="00CD12BE">
        <w:rPr>
          <w:rFonts w:ascii="Arial Black" w:eastAsia="Arial Black" w:hAnsi="Arial Black" w:cs="Arial Black"/>
          <w:b/>
          <w:sz w:val="28"/>
          <w:szCs w:val="28"/>
        </w:rPr>
        <w:t>ernat</w:t>
      </w:r>
      <w:r w:rsidR="00CD12BE">
        <w:rPr>
          <w:rFonts w:ascii="Arial Black" w:eastAsia="Arial Black" w:hAnsi="Arial Black" w:cs="Arial Black"/>
          <w:b/>
          <w:spacing w:val="-2"/>
          <w:sz w:val="28"/>
          <w:szCs w:val="28"/>
        </w:rPr>
        <w:t>i</w:t>
      </w:r>
      <w:r w:rsidR="00CD12BE">
        <w:rPr>
          <w:rFonts w:ascii="Arial Black" w:eastAsia="Arial Black" w:hAnsi="Arial Black" w:cs="Arial Black"/>
          <w:b/>
          <w:sz w:val="28"/>
          <w:szCs w:val="28"/>
        </w:rPr>
        <w:t xml:space="preserve">onal </w:t>
      </w:r>
      <w:r w:rsidR="00CD12BE">
        <w:rPr>
          <w:rFonts w:ascii="Arial Black" w:eastAsia="Arial Black" w:hAnsi="Arial Black" w:cs="Arial Black"/>
          <w:b/>
          <w:spacing w:val="-1"/>
          <w:sz w:val="28"/>
          <w:szCs w:val="28"/>
        </w:rPr>
        <w:t>S</w:t>
      </w:r>
      <w:r w:rsidR="00CD12BE">
        <w:rPr>
          <w:rFonts w:ascii="Arial Black" w:eastAsia="Arial Black" w:hAnsi="Arial Black" w:cs="Arial Black"/>
          <w:b/>
          <w:sz w:val="28"/>
          <w:szCs w:val="28"/>
        </w:rPr>
        <w:t>chool</w:t>
      </w:r>
    </w:p>
    <w:p w:rsidR="00F45ADA" w:rsidRDefault="00CD12BE">
      <w:pPr>
        <w:spacing w:before="56"/>
        <w:ind w:left="2653" w:right="3054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</w:rPr>
        <w:t>Vri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Ut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sh, </w:t>
      </w:r>
      <w:r>
        <w:rPr>
          <w:rFonts w:ascii="Calibri" w:eastAsia="Calibri" w:hAnsi="Calibri" w:cs="Calibri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spacing w:val="1"/>
          <w:sz w:val="22"/>
          <w:szCs w:val="22"/>
        </w:rPr>
        <w:t>8</w:t>
      </w:r>
      <w:r>
        <w:rPr>
          <w:rFonts w:ascii="Calibri" w:eastAsia="Calibri" w:hAnsi="Calibri" w:cs="Calibri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ia</w:t>
      </w:r>
    </w:p>
    <w:p w:rsidR="00F45ADA" w:rsidRDefault="00CD12BE">
      <w:pPr>
        <w:spacing w:before="41"/>
        <w:ind w:left="1683" w:right="2234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 xml:space="preserve">:  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+</w:t>
      </w:r>
      <w:r>
        <w:rPr>
          <w:rFonts w:ascii="Calibri" w:eastAsia="Calibri" w:hAnsi="Calibri" w:cs="Calibri"/>
          <w:spacing w:val="1"/>
          <w:sz w:val="22"/>
          <w:szCs w:val="22"/>
        </w:rPr>
        <w:t>91</w:t>
      </w:r>
      <w:r>
        <w:rPr>
          <w:rFonts w:ascii="Calibri" w:eastAsia="Calibri" w:hAnsi="Calibri" w:cs="Calibri"/>
          <w:spacing w:val="-3"/>
          <w:sz w:val="22"/>
          <w:szCs w:val="22"/>
        </w:rPr>
        <w:t>-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pacing w:val="-2"/>
          <w:sz w:val="22"/>
          <w:szCs w:val="22"/>
        </w:rPr>
        <w:t>5</w:t>
      </w: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>5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2</w:t>
      </w: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pacing w:val="-2"/>
          <w:sz w:val="22"/>
          <w:szCs w:val="22"/>
        </w:rPr>
        <w:t>4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pacing w:val="-2"/>
          <w:sz w:val="22"/>
          <w:szCs w:val="22"/>
        </w:rPr>
        <w:t>0</w:t>
      </w:r>
      <w:r>
        <w:rPr>
          <w:rFonts w:ascii="Calibri" w:eastAsia="Calibri" w:hAnsi="Calibri" w:cs="Calibri"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sz w:val="22"/>
          <w:szCs w:val="22"/>
        </w:rPr>
        <w:t>6,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ai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- </w:t>
      </w:r>
      <w:hyperlink r:id="rId5">
        <w:r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i</w:t>
        </w:r>
        <w:r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n</w:t>
        </w:r>
        <w:r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f</w:t>
        </w:r>
        <w:r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o</w:t>
        </w:r>
        <w:r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@</w:t>
        </w:r>
        <w:r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bg</w:t>
        </w:r>
        <w:r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is</w:t>
        </w:r>
        <w:r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.</w:t>
        </w:r>
        <w:r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o</w:t>
        </w:r>
        <w:r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rg</w:t>
        </w:r>
        <w:r>
          <w:rPr>
            <w:rFonts w:ascii="Calibri" w:eastAsia="Calibri" w:hAnsi="Calibri" w:cs="Calibri"/>
            <w:color w:val="000000"/>
            <w:sz w:val="22"/>
            <w:szCs w:val="22"/>
          </w:rPr>
          <w:t>,</w:t>
        </w:r>
        <w:r>
          <w:rPr>
            <w:rFonts w:ascii="Calibri" w:eastAsia="Calibri" w:hAnsi="Calibri" w:cs="Calibri"/>
            <w:color w:val="000000"/>
            <w:spacing w:val="-2"/>
            <w:sz w:val="22"/>
            <w:szCs w:val="22"/>
          </w:rPr>
          <w:t xml:space="preserve"> </w:t>
        </w:r>
        <w:r>
          <w:rPr>
            <w:rFonts w:ascii="Calibri" w:eastAsia="Calibri" w:hAnsi="Calibri" w:cs="Calibri"/>
            <w:color w:val="000000"/>
            <w:sz w:val="22"/>
            <w:szCs w:val="22"/>
          </w:rPr>
          <w:t>W</w:t>
        </w:r>
      </w:hyperlink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color w:val="000000"/>
          <w:sz w:val="22"/>
          <w:szCs w:val="22"/>
        </w:rPr>
        <w:t>site:</w:t>
      </w:r>
      <w:r>
        <w:rPr>
          <w:rFonts w:ascii="Calibri" w:eastAsia="Calibri" w:hAnsi="Calibri" w:cs="Calibri"/>
          <w:color w:val="000000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- </w:t>
      </w:r>
      <w:hyperlink r:id="rId6">
        <w:r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</w:rPr>
          <w:t>w</w:t>
        </w:r>
        <w:r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w</w:t>
        </w:r>
        <w:r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w</w:t>
        </w:r>
        <w:r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.</w:t>
        </w:r>
        <w:r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bg</w:t>
        </w:r>
        <w:r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is</w:t>
        </w:r>
        <w:r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.</w:t>
        </w:r>
        <w:r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o</w:t>
        </w:r>
        <w:r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rg</w:t>
        </w:r>
      </w:hyperlink>
    </w:p>
    <w:p w:rsidR="00F45ADA" w:rsidRDefault="00CD12BE">
      <w:pPr>
        <w:spacing w:before="43" w:line="280" w:lineRule="exact"/>
        <w:ind w:left="3413" w:right="3651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y Sch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>ol Fee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ta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il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2</w:t>
      </w:r>
      <w:r>
        <w:rPr>
          <w:rFonts w:ascii="Calibri" w:eastAsia="Calibri" w:hAnsi="Calibri" w:cs="Calibri"/>
          <w:b/>
          <w:sz w:val="24"/>
          <w:szCs w:val="24"/>
        </w:rPr>
        <w:t>0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15-</w:t>
      </w:r>
      <w:r>
        <w:rPr>
          <w:rFonts w:ascii="Calibri" w:eastAsia="Calibri" w:hAnsi="Calibri" w:cs="Calibri"/>
          <w:b/>
          <w:sz w:val="24"/>
          <w:szCs w:val="24"/>
        </w:rPr>
        <w:t>2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0</w:t>
      </w:r>
      <w:r>
        <w:rPr>
          <w:rFonts w:ascii="Calibri" w:eastAsia="Calibri" w:hAnsi="Calibri" w:cs="Calibri"/>
          <w:b/>
          <w:sz w:val="24"/>
          <w:szCs w:val="24"/>
        </w:rPr>
        <w:t>16</w:t>
      </w:r>
    </w:p>
    <w:p w:rsidR="00F45ADA" w:rsidRDefault="00F45ADA">
      <w:pPr>
        <w:spacing w:before="2" w:line="40" w:lineRule="exact"/>
        <w:rPr>
          <w:sz w:val="4"/>
          <w:szCs w:val="4"/>
        </w:rPr>
      </w:pPr>
    </w:p>
    <w:tbl>
      <w:tblPr>
        <w:tblW w:w="0" w:type="auto"/>
        <w:tblInd w:w="1128" w:type="dxa"/>
        <w:tblLayout w:type="fixed"/>
        <w:tblCellMar>
          <w:left w:w="0" w:type="dxa"/>
          <w:right w:w="0" w:type="dxa"/>
        </w:tblCellMar>
        <w:tblLook w:val="01E0"/>
      </w:tblPr>
      <w:tblGrid>
        <w:gridCol w:w="6746"/>
        <w:gridCol w:w="1747"/>
      </w:tblGrid>
      <w:tr w:rsidR="00F45ADA">
        <w:trPr>
          <w:trHeight w:hRule="exact" w:val="278"/>
        </w:trPr>
        <w:tc>
          <w:tcPr>
            <w:tcW w:w="84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38953"/>
          </w:tcPr>
          <w:p w:rsidR="00F45ADA" w:rsidRDefault="00CD12BE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Ti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me</w:t>
            </w:r>
            <w:r>
              <w:rPr>
                <w:rFonts w:ascii="Calibri" w:eastAsia="Calibri" w:hAnsi="Calibri" w:cs="Calibri"/>
                <w:b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Pa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me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s 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upee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s)</w:t>
            </w:r>
          </w:p>
        </w:tc>
      </w:tr>
      <w:tr w:rsidR="00F45ADA">
        <w:trPr>
          <w:trHeight w:hRule="exact" w:val="278"/>
        </w:trPr>
        <w:tc>
          <w:tcPr>
            <w:tcW w:w="6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4BB95"/>
          </w:tcPr>
          <w:p w:rsidR="00F45ADA" w:rsidRDefault="00CD12BE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ission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Fee</w:t>
            </w:r>
          </w:p>
        </w:tc>
        <w:tc>
          <w:tcPr>
            <w:tcW w:w="1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4BB95"/>
          </w:tcPr>
          <w:p w:rsidR="00F45ADA" w:rsidRDefault="00CD12BE">
            <w:pPr>
              <w:spacing w:line="260" w:lineRule="exact"/>
              <w:ind w:left="48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0/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-</w:t>
            </w:r>
          </w:p>
        </w:tc>
      </w:tr>
      <w:tr w:rsidR="00F45ADA">
        <w:trPr>
          <w:trHeight w:hRule="exact" w:val="278"/>
        </w:trPr>
        <w:tc>
          <w:tcPr>
            <w:tcW w:w="6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4BB95"/>
          </w:tcPr>
          <w:p w:rsidR="00F45ADA" w:rsidRDefault="00CD12BE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ealth 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Safe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proofErr w:type="spellEnd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ep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sit   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Refu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–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If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Ba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)</w:t>
            </w:r>
          </w:p>
        </w:tc>
        <w:tc>
          <w:tcPr>
            <w:tcW w:w="1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4BB95"/>
          </w:tcPr>
          <w:p w:rsidR="00F45ADA" w:rsidRDefault="00CD12BE">
            <w:pPr>
              <w:spacing w:line="260" w:lineRule="exact"/>
              <w:ind w:left="54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-</w:t>
            </w:r>
          </w:p>
        </w:tc>
      </w:tr>
      <w:tr w:rsidR="00F45ADA">
        <w:trPr>
          <w:trHeight w:hRule="exact" w:val="278"/>
        </w:trPr>
        <w:tc>
          <w:tcPr>
            <w:tcW w:w="6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4BB95"/>
          </w:tcPr>
          <w:p w:rsidR="00F45ADA" w:rsidRDefault="00CD12BE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Fee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Secu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ty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sit     (R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und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–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All Se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tl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ents)</w:t>
            </w:r>
          </w:p>
        </w:tc>
        <w:tc>
          <w:tcPr>
            <w:tcW w:w="1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4BB95"/>
          </w:tcPr>
          <w:p w:rsidR="00F45ADA" w:rsidRDefault="00C86A5D">
            <w:pPr>
              <w:spacing w:line="260" w:lineRule="exact"/>
              <w:ind w:left="54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10</w:t>
            </w:r>
            <w:r w:rsidR="00CD12B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 w:rsidR="00CD12B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 w:rsidR="00CD12BE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 w:rsidR="00CD12B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 w:rsidR="00CD12BE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/</w:t>
            </w:r>
            <w:r w:rsidR="00CD12B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-</w:t>
            </w:r>
          </w:p>
        </w:tc>
      </w:tr>
      <w:tr w:rsidR="00F45ADA">
        <w:trPr>
          <w:trHeight w:hRule="exact" w:val="278"/>
        </w:trPr>
        <w:tc>
          <w:tcPr>
            <w:tcW w:w="6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4BB95"/>
          </w:tcPr>
          <w:p w:rsidR="00F45ADA" w:rsidRDefault="00CD12BE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l</w:t>
            </w:r>
          </w:p>
        </w:tc>
        <w:tc>
          <w:tcPr>
            <w:tcW w:w="17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4BB95"/>
          </w:tcPr>
          <w:p w:rsidR="00F45ADA" w:rsidRDefault="00C86A5D">
            <w:pPr>
              <w:spacing w:line="260" w:lineRule="exact"/>
              <w:ind w:left="47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22</w:t>
            </w:r>
            <w:r w:rsidR="00CD12BE"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,0</w:t>
            </w:r>
            <w:r w:rsidR="00CD12BE"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0</w:t>
            </w:r>
            <w:r w:rsidR="00CD12BE"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0</w:t>
            </w:r>
            <w:r w:rsidR="00CD12BE"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>/</w:t>
            </w:r>
            <w:r w:rsidR="00CD12BE"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-</w:t>
            </w:r>
          </w:p>
        </w:tc>
      </w:tr>
    </w:tbl>
    <w:p w:rsidR="00F45ADA" w:rsidRDefault="00F45ADA">
      <w:pPr>
        <w:spacing w:line="200" w:lineRule="exact"/>
      </w:pPr>
    </w:p>
    <w:p w:rsidR="00F45ADA" w:rsidRDefault="00F45ADA">
      <w:pPr>
        <w:spacing w:before="17" w:line="280" w:lineRule="exact"/>
        <w:rPr>
          <w:sz w:val="28"/>
          <w:szCs w:val="28"/>
        </w:rPr>
      </w:pPr>
    </w:p>
    <w:tbl>
      <w:tblPr>
        <w:tblW w:w="0" w:type="auto"/>
        <w:tblInd w:w="1121" w:type="dxa"/>
        <w:tblLayout w:type="fixed"/>
        <w:tblCellMar>
          <w:left w:w="0" w:type="dxa"/>
          <w:right w:w="0" w:type="dxa"/>
        </w:tblCellMar>
        <w:tblLook w:val="01E0"/>
      </w:tblPr>
      <w:tblGrid>
        <w:gridCol w:w="3781"/>
        <w:gridCol w:w="1440"/>
        <w:gridCol w:w="1532"/>
        <w:gridCol w:w="1754"/>
      </w:tblGrid>
      <w:tr w:rsidR="00F45ADA">
        <w:trPr>
          <w:trHeight w:hRule="exact" w:val="280"/>
        </w:trPr>
        <w:tc>
          <w:tcPr>
            <w:tcW w:w="8507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938953"/>
          </w:tcPr>
          <w:p w:rsidR="00F45ADA" w:rsidRDefault="00CD12BE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50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upee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s)</w:t>
            </w:r>
          </w:p>
        </w:tc>
      </w:tr>
      <w:tr w:rsidR="00F45ADA">
        <w:trPr>
          <w:trHeight w:hRule="exact" w:val="278"/>
        </w:trPr>
        <w:tc>
          <w:tcPr>
            <w:tcW w:w="37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4BB95"/>
          </w:tcPr>
          <w:p w:rsidR="00F45ADA" w:rsidRDefault="00CD12BE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Gr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ad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4BB95"/>
          </w:tcPr>
          <w:p w:rsidR="00F45ADA" w:rsidRDefault="00CD12BE">
            <w:pPr>
              <w:spacing w:line="260" w:lineRule="exact"/>
              <w:ind w:left="469" w:right="47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V</w:t>
            </w: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4BB95"/>
          </w:tcPr>
          <w:p w:rsidR="00F45ADA" w:rsidRDefault="00CD12BE">
            <w:pPr>
              <w:spacing w:line="260" w:lineRule="exact"/>
              <w:ind w:left="42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- 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VI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I</w:t>
            </w:r>
          </w:p>
        </w:tc>
        <w:tc>
          <w:tcPr>
            <w:tcW w:w="1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4BB95"/>
          </w:tcPr>
          <w:p w:rsidR="00F45ADA" w:rsidRDefault="00CD12BE">
            <w:pPr>
              <w:spacing w:line="260" w:lineRule="exact"/>
              <w:ind w:left="57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X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 xml:space="preserve"> X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I</w:t>
            </w:r>
          </w:p>
        </w:tc>
      </w:tr>
      <w:tr w:rsidR="00F45ADA">
        <w:trPr>
          <w:trHeight w:hRule="exact" w:val="279"/>
        </w:trPr>
        <w:tc>
          <w:tcPr>
            <w:tcW w:w="37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4BB95"/>
          </w:tcPr>
          <w:p w:rsidR="00F45ADA" w:rsidRDefault="00CD12BE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nnu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al C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es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(Y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ar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)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4BB95"/>
          </w:tcPr>
          <w:p w:rsidR="00F45ADA" w:rsidRDefault="00CD12BE">
            <w:pPr>
              <w:spacing w:line="260" w:lineRule="exact"/>
              <w:ind w:left="38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-</w:t>
            </w: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4BB95"/>
          </w:tcPr>
          <w:p w:rsidR="00F45ADA" w:rsidRDefault="00CD12BE">
            <w:pPr>
              <w:spacing w:line="260" w:lineRule="exact"/>
              <w:ind w:left="43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-</w:t>
            </w:r>
          </w:p>
        </w:tc>
        <w:tc>
          <w:tcPr>
            <w:tcW w:w="1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4BB95"/>
          </w:tcPr>
          <w:p w:rsidR="00F45ADA" w:rsidRDefault="00CD12BE">
            <w:pPr>
              <w:spacing w:line="260" w:lineRule="exact"/>
              <w:ind w:left="54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-</w:t>
            </w:r>
          </w:p>
        </w:tc>
      </w:tr>
      <w:tr w:rsidR="00F45ADA">
        <w:trPr>
          <w:trHeight w:hRule="exact" w:val="278"/>
        </w:trPr>
        <w:tc>
          <w:tcPr>
            <w:tcW w:w="37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4BB95"/>
          </w:tcPr>
          <w:p w:rsidR="00F45ADA" w:rsidRDefault="00CD12BE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proofErr w:type="spellStart"/>
            <w:r>
              <w:rPr>
                <w:rFonts w:ascii="Calibri" w:eastAsia="Calibri" w:hAnsi="Calibri" w:cs="Calibri"/>
                <w:spacing w:val="1"/>
                <w:position w:val="1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position w:val="11"/>
                <w:sz w:val="14"/>
                <w:szCs w:val="14"/>
              </w:rPr>
              <w:t>t</w:t>
            </w:r>
            <w:proofErr w:type="spellEnd"/>
            <w:r>
              <w:rPr>
                <w:rFonts w:ascii="Calibri" w:eastAsia="Calibri" w:hAnsi="Calibri" w:cs="Calibri"/>
                <w:position w:val="11"/>
                <w:sz w:val="14"/>
                <w:szCs w:val="14"/>
              </w:rPr>
              <w:t xml:space="preserve">  </w:t>
            </w:r>
            <w:r>
              <w:rPr>
                <w:rFonts w:ascii="Calibri" w:eastAsia="Calibri" w:hAnsi="Calibri" w:cs="Calibri"/>
                <w:spacing w:val="4"/>
                <w:position w:val="1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stal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ent  </w:t>
            </w:r>
            <w:r>
              <w:rPr>
                <w:rFonts w:ascii="Calibri" w:eastAsia="Calibri" w:hAnsi="Calibri" w:cs="Calibri"/>
                <w:spacing w:val="4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</w:t>
            </w:r>
            <w:proofErr w:type="spellStart"/>
            <w:r>
              <w:rPr>
                <w:rFonts w:ascii="Calibri" w:eastAsia="Calibri" w:hAnsi="Calibri" w:cs="Calibri"/>
                <w:spacing w:val="1"/>
                <w:position w:val="1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position w:val="11"/>
                <w:sz w:val="14"/>
                <w:szCs w:val="14"/>
              </w:rPr>
              <w:t>t</w:t>
            </w:r>
            <w:proofErr w:type="spellEnd"/>
            <w:r>
              <w:rPr>
                <w:rFonts w:ascii="Calibri" w:eastAsia="Calibri" w:hAnsi="Calibri" w:cs="Calibri"/>
                <w:spacing w:val="17"/>
                <w:position w:val="1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 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)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4BB95"/>
          </w:tcPr>
          <w:p w:rsidR="00F45ADA" w:rsidRDefault="00CD12BE">
            <w:pPr>
              <w:spacing w:line="260" w:lineRule="exact"/>
              <w:ind w:left="38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9,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-</w:t>
            </w: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4BB95"/>
          </w:tcPr>
          <w:p w:rsidR="00F45ADA" w:rsidRDefault="00CD12BE">
            <w:pPr>
              <w:spacing w:line="260" w:lineRule="exact"/>
              <w:ind w:left="43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10,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-</w:t>
            </w:r>
          </w:p>
        </w:tc>
        <w:tc>
          <w:tcPr>
            <w:tcW w:w="1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4BB95"/>
          </w:tcPr>
          <w:p w:rsidR="00F45ADA" w:rsidRDefault="00CD12BE" w:rsidP="00CD12BE">
            <w:pPr>
              <w:spacing w:line="260" w:lineRule="exact"/>
              <w:ind w:left="48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11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-</w:t>
            </w:r>
          </w:p>
        </w:tc>
      </w:tr>
      <w:tr w:rsidR="00F45ADA">
        <w:trPr>
          <w:trHeight w:hRule="exact" w:val="278"/>
        </w:trPr>
        <w:tc>
          <w:tcPr>
            <w:tcW w:w="37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4BB95"/>
          </w:tcPr>
          <w:p w:rsidR="00F45ADA" w:rsidRDefault="00CD12BE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2</w:t>
            </w:r>
            <w:proofErr w:type="spellStart"/>
            <w:r>
              <w:rPr>
                <w:rFonts w:ascii="Calibri" w:eastAsia="Calibri" w:hAnsi="Calibri" w:cs="Calibri"/>
                <w:spacing w:val="-1"/>
                <w:position w:val="11"/>
                <w:sz w:val="14"/>
                <w:szCs w:val="14"/>
              </w:rPr>
              <w:t>n</w:t>
            </w:r>
            <w:r>
              <w:rPr>
                <w:rFonts w:ascii="Calibri" w:eastAsia="Calibri" w:hAnsi="Calibri" w:cs="Calibri"/>
                <w:position w:val="11"/>
                <w:sz w:val="14"/>
                <w:szCs w:val="14"/>
              </w:rPr>
              <w:t>d</w:t>
            </w:r>
            <w:proofErr w:type="spellEnd"/>
            <w:r>
              <w:rPr>
                <w:rFonts w:ascii="Calibri" w:eastAsia="Calibri" w:hAnsi="Calibri" w:cs="Calibri"/>
                <w:spacing w:val="16"/>
                <w:position w:val="1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stall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ent   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1</w:t>
            </w:r>
            <w:proofErr w:type="spellStart"/>
            <w:r>
              <w:rPr>
                <w:rFonts w:ascii="Calibri" w:eastAsia="Calibri" w:hAnsi="Calibri" w:cs="Calibri"/>
                <w:spacing w:val="1"/>
                <w:position w:val="1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position w:val="11"/>
                <w:sz w:val="14"/>
                <w:szCs w:val="14"/>
              </w:rPr>
              <w:t>t</w:t>
            </w:r>
            <w:proofErr w:type="spellEnd"/>
            <w:r>
              <w:rPr>
                <w:rFonts w:ascii="Calibri" w:eastAsia="Calibri" w:hAnsi="Calibri" w:cs="Calibri"/>
                <w:spacing w:val="17"/>
                <w:position w:val="1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 J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ly)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4BB95"/>
          </w:tcPr>
          <w:p w:rsidR="00F45ADA" w:rsidRDefault="00CD12BE">
            <w:pPr>
              <w:spacing w:line="260" w:lineRule="exact"/>
              <w:ind w:left="38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9,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-</w:t>
            </w: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4BB95"/>
          </w:tcPr>
          <w:p w:rsidR="00F45ADA" w:rsidRDefault="00CD12BE">
            <w:pPr>
              <w:spacing w:line="260" w:lineRule="exact"/>
              <w:ind w:left="43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10,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-</w:t>
            </w:r>
          </w:p>
        </w:tc>
        <w:tc>
          <w:tcPr>
            <w:tcW w:w="1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4BB95"/>
          </w:tcPr>
          <w:p w:rsidR="00F45ADA" w:rsidRDefault="00CD12BE" w:rsidP="00CD12BE">
            <w:pPr>
              <w:spacing w:line="260" w:lineRule="exact"/>
              <w:ind w:left="48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11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-</w:t>
            </w:r>
          </w:p>
        </w:tc>
      </w:tr>
      <w:tr w:rsidR="00F45ADA">
        <w:trPr>
          <w:trHeight w:hRule="exact" w:val="278"/>
        </w:trPr>
        <w:tc>
          <w:tcPr>
            <w:tcW w:w="37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4BB95"/>
          </w:tcPr>
          <w:p w:rsidR="00F45ADA" w:rsidRDefault="00CD12BE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pacing w:val="-1"/>
                <w:position w:val="11"/>
                <w:sz w:val="14"/>
                <w:szCs w:val="14"/>
              </w:rPr>
              <w:t>r</w:t>
            </w:r>
            <w:r>
              <w:rPr>
                <w:rFonts w:ascii="Calibri" w:eastAsia="Calibri" w:hAnsi="Calibri" w:cs="Calibri"/>
                <w:position w:val="11"/>
                <w:sz w:val="14"/>
                <w:szCs w:val="14"/>
              </w:rPr>
              <w:t>d</w:t>
            </w:r>
            <w:r>
              <w:rPr>
                <w:rFonts w:ascii="Calibri" w:eastAsia="Calibri" w:hAnsi="Calibri" w:cs="Calibri"/>
                <w:spacing w:val="16"/>
                <w:position w:val="1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stall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ent  </w:t>
            </w:r>
            <w:r>
              <w:rPr>
                <w:rFonts w:ascii="Calibri" w:eastAsia="Calibri" w:hAnsi="Calibri" w:cs="Calibri"/>
                <w:spacing w:val="48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1</w:t>
            </w:r>
            <w:proofErr w:type="spellStart"/>
            <w:r>
              <w:rPr>
                <w:rFonts w:ascii="Calibri" w:eastAsia="Calibri" w:hAnsi="Calibri" w:cs="Calibri"/>
                <w:spacing w:val="1"/>
                <w:position w:val="1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position w:val="11"/>
                <w:sz w:val="14"/>
                <w:szCs w:val="14"/>
              </w:rPr>
              <w:t>t</w:t>
            </w:r>
            <w:proofErr w:type="spellEnd"/>
            <w:r>
              <w:rPr>
                <w:rFonts w:ascii="Calibri" w:eastAsia="Calibri" w:hAnsi="Calibri" w:cs="Calibri"/>
                <w:spacing w:val="14"/>
                <w:position w:val="1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 O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er)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4BB95"/>
          </w:tcPr>
          <w:p w:rsidR="00F45ADA" w:rsidRDefault="00CD12BE">
            <w:pPr>
              <w:spacing w:line="260" w:lineRule="exact"/>
              <w:ind w:left="38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9,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-</w:t>
            </w: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4BB95"/>
          </w:tcPr>
          <w:p w:rsidR="00F45ADA" w:rsidRDefault="00CD12BE">
            <w:pPr>
              <w:spacing w:line="260" w:lineRule="exact"/>
              <w:ind w:left="43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10,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-</w:t>
            </w:r>
          </w:p>
        </w:tc>
        <w:tc>
          <w:tcPr>
            <w:tcW w:w="1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4BB95"/>
          </w:tcPr>
          <w:p w:rsidR="00F45ADA" w:rsidRDefault="00CD12BE">
            <w:pPr>
              <w:spacing w:line="260" w:lineRule="exact"/>
              <w:ind w:left="48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11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-</w:t>
            </w:r>
          </w:p>
        </w:tc>
      </w:tr>
      <w:tr w:rsidR="00F45ADA">
        <w:trPr>
          <w:trHeight w:hRule="exact" w:val="278"/>
        </w:trPr>
        <w:tc>
          <w:tcPr>
            <w:tcW w:w="37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4BB95"/>
          </w:tcPr>
          <w:p w:rsidR="00F45ADA" w:rsidRDefault="00CD12BE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4</w:t>
            </w:r>
            <w:proofErr w:type="spellStart"/>
            <w:r>
              <w:rPr>
                <w:rFonts w:ascii="Calibri" w:eastAsia="Calibri" w:hAnsi="Calibri" w:cs="Calibri"/>
                <w:spacing w:val="-1"/>
                <w:position w:val="11"/>
                <w:sz w:val="14"/>
                <w:szCs w:val="14"/>
              </w:rPr>
              <w:t>t</w:t>
            </w:r>
            <w:r>
              <w:rPr>
                <w:rFonts w:ascii="Calibri" w:eastAsia="Calibri" w:hAnsi="Calibri" w:cs="Calibri"/>
                <w:position w:val="11"/>
                <w:sz w:val="14"/>
                <w:szCs w:val="14"/>
              </w:rPr>
              <w:t>h</w:t>
            </w:r>
            <w:proofErr w:type="spellEnd"/>
            <w:r>
              <w:rPr>
                <w:rFonts w:ascii="Calibri" w:eastAsia="Calibri" w:hAnsi="Calibri" w:cs="Calibri"/>
                <w:spacing w:val="16"/>
                <w:position w:val="1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stall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ent   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1</w:t>
            </w:r>
            <w:proofErr w:type="spellStart"/>
            <w:r>
              <w:rPr>
                <w:rFonts w:ascii="Calibri" w:eastAsia="Calibri" w:hAnsi="Calibri" w:cs="Calibri"/>
                <w:spacing w:val="1"/>
                <w:position w:val="11"/>
                <w:sz w:val="14"/>
                <w:szCs w:val="14"/>
              </w:rPr>
              <w:t>s</w:t>
            </w:r>
            <w:r>
              <w:rPr>
                <w:rFonts w:ascii="Calibri" w:eastAsia="Calibri" w:hAnsi="Calibri" w:cs="Calibri"/>
                <w:position w:val="11"/>
                <w:sz w:val="14"/>
                <w:szCs w:val="14"/>
              </w:rPr>
              <w:t>t</w:t>
            </w:r>
            <w:proofErr w:type="spellEnd"/>
            <w:r>
              <w:rPr>
                <w:rFonts w:ascii="Calibri" w:eastAsia="Calibri" w:hAnsi="Calibri" w:cs="Calibri"/>
                <w:spacing w:val="17"/>
                <w:position w:val="11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w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-4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f Ja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nu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ary)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4BB95"/>
          </w:tcPr>
          <w:p w:rsidR="00F45ADA" w:rsidRDefault="00CD12BE">
            <w:pPr>
              <w:spacing w:line="260" w:lineRule="exact"/>
              <w:ind w:left="38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9,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-</w:t>
            </w: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4BB95"/>
          </w:tcPr>
          <w:p w:rsidR="00F45ADA" w:rsidRDefault="00CD12BE">
            <w:pPr>
              <w:spacing w:line="260" w:lineRule="exact"/>
              <w:ind w:left="43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10,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-</w:t>
            </w:r>
          </w:p>
        </w:tc>
        <w:tc>
          <w:tcPr>
            <w:tcW w:w="1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4BB95"/>
          </w:tcPr>
          <w:p w:rsidR="00F45ADA" w:rsidRDefault="00CD12BE">
            <w:pPr>
              <w:spacing w:line="260" w:lineRule="exact"/>
              <w:ind w:left="48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11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2"/>
                <w:position w:val="1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-</w:t>
            </w:r>
          </w:p>
        </w:tc>
      </w:tr>
      <w:tr w:rsidR="00F45ADA">
        <w:trPr>
          <w:trHeight w:hRule="exact" w:val="274"/>
        </w:trPr>
        <w:tc>
          <w:tcPr>
            <w:tcW w:w="37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4BB95"/>
          </w:tcPr>
          <w:p w:rsidR="00F45ADA" w:rsidRDefault="00CD12BE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4BB95"/>
          </w:tcPr>
          <w:p w:rsidR="00F45ADA" w:rsidRDefault="00CD12BE">
            <w:pPr>
              <w:spacing w:line="260" w:lineRule="exact"/>
              <w:ind w:left="32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42,0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-</w:t>
            </w:r>
          </w:p>
        </w:tc>
        <w:tc>
          <w:tcPr>
            <w:tcW w:w="15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4BB95"/>
          </w:tcPr>
          <w:p w:rsidR="00F45ADA" w:rsidRDefault="00CD12BE" w:rsidP="00CD12BE">
            <w:pPr>
              <w:spacing w:line="260" w:lineRule="exact"/>
              <w:ind w:left="37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46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,0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-</w:t>
            </w:r>
          </w:p>
        </w:tc>
        <w:tc>
          <w:tcPr>
            <w:tcW w:w="17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4BB95"/>
          </w:tcPr>
          <w:p w:rsidR="00F45ADA" w:rsidRDefault="00CD12BE">
            <w:pPr>
              <w:spacing w:line="260" w:lineRule="exact"/>
              <w:ind w:left="48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50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,0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b/>
                <w:spacing w:val="2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-</w:t>
            </w:r>
          </w:p>
        </w:tc>
      </w:tr>
    </w:tbl>
    <w:p w:rsidR="00F45ADA" w:rsidRDefault="00F45ADA">
      <w:pPr>
        <w:spacing w:before="1" w:line="180" w:lineRule="exact"/>
        <w:rPr>
          <w:sz w:val="19"/>
          <w:szCs w:val="19"/>
        </w:rPr>
      </w:pPr>
    </w:p>
    <w:p w:rsidR="00F45ADA" w:rsidRDefault="00F45ADA">
      <w:pPr>
        <w:spacing w:line="200" w:lineRule="exact"/>
      </w:pPr>
    </w:p>
    <w:p w:rsidR="00F45ADA" w:rsidRDefault="00CD12BE">
      <w:pPr>
        <w:spacing w:before="29" w:line="260" w:lineRule="exact"/>
        <w:ind w:left="440"/>
        <w:rPr>
          <w:rFonts w:ascii="Calibri" w:eastAsia="Calibri" w:hAnsi="Calibri" w:cs="Calibri"/>
          <w:sz w:val="22"/>
          <w:szCs w:val="22"/>
        </w:rPr>
      </w:pPr>
      <w:r>
        <w:rPr>
          <w:rFonts w:ascii="Wingdings" w:eastAsia="Wingdings" w:hAnsi="Wingdings" w:cs="Wingdings"/>
          <w:sz w:val="22"/>
          <w:szCs w:val="22"/>
        </w:rPr>
        <w:t></w:t>
      </w:r>
      <w:r>
        <w:rPr>
          <w:sz w:val="22"/>
          <w:szCs w:val="22"/>
        </w:rPr>
        <w:t xml:space="preserve">  </w:t>
      </w:r>
      <w:r>
        <w:rPr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st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b/>
          <w:sz w:val="22"/>
          <w:szCs w:val="22"/>
        </w:rPr>
        <w:t>me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w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b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sz w:val="22"/>
          <w:szCs w:val="22"/>
        </w:rPr>
        <w:t>s</w:t>
      </w:r>
    </w:p>
    <w:p w:rsidR="00F45ADA" w:rsidRDefault="00F45ADA">
      <w:pPr>
        <w:spacing w:line="160" w:lineRule="exact"/>
        <w:rPr>
          <w:sz w:val="17"/>
          <w:szCs w:val="17"/>
        </w:rPr>
      </w:pPr>
    </w:p>
    <w:p w:rsidR="00F45ADA" w:rsidRDefault="000313B8">
      <w:pPr>
        <w:spacing w:before="16" w:line="260" w:lineRule="exact"/>
        <w:ind w:left="865"/>
        <w:rPr>
          <w:rFonts w:ascii="Calibri" w:eastAsia="Calibri" w:hAnsi="Calibri" w:cs="Calibri"/>
          <w:sz w:val="22"/>
          <w:szCs w:val="22"/>
        </w:rPr>
      </w:pPr>
      <w:r w:rsidRPr="000313B8">
        <w:pict>
          <v:group id="_x0000_s1030" style="position:absolute;left:0;text-align:left;margin-left:66.75pt;margin-top:-4.05pt;width:116.25pt;height:24.75pt;z-index:-251659264;mso-position-horizontal-relative:page" coordorigin="1335,-81" coordsize="2325,495">
            <v:shape id="_x0000_s1031" style="position:absolute;left:1335;top:-81;width:2325;height:495" coordorigin="1335,-81" coordsize="2325,495" path="m1418,-81r-60,25l1335,1r,330l1360,391r58,23l3578,414r59,-26l3660,331r,-330l3635,-58r-57,-23l1418,-81xe" filled="f">
              <v:path arrowok="t"/>
            </v:shape>
            <w10:wrap anchorx="page"/>
          </v:group>
        </w:pict>
      </w:r>
      <w:r w:rsidRPr="000313B8">
        <w:pict>
          <v:group id="_x0000_s1028" style="position:absolute;left:0;text-align:left;margin-left:219.75pt;margin-top:-4.05pt;width:125.25pt;height:24.75pt;z-index:-251658240;mso-position-horizontal-relative:page" coordorigin="4395,-81" coordsize="2505,495">
            <v:shape id="_x0000_s1029" style="position:absolute;left:4395;top:-81;width:2505;height:495" coordorigin="4395,-81" coordsize="2505,495" path="m4478,-81r-60,25l4395,1r,330l4420,391r58,23l6818,414r59,-26l6900,331r,-330l6875,-58r-57,-23l4478,-81xe" filled="f">
              <v:path arrowok="t"/>
            </v:shape>
            <w10:wrap anchorx="page"/>
          </v:group>
        </w:pict>
      </w:r>
      <w:r w:rsidRPr="000313B8">
        <w:pict>
          <v:group id="_x0000_s1026" style="position:absolute;left:0;text-align:left;margin-left:375pt;margin-top:-4.05pt;width:120.75pt;height:24.75pt;z-index:-251657216;mso-position-horizontal-relative:page" coordorigin="7500,-81" coordsize="2415,495">
            <v:shape id="_x0000_s1027" style="position:absolute;left:7500;top:-81;width:2415;height:495" coordorigin="7500,-81" coordsize="2415,495" path="m7583,-81r-60,25l7500,1r,330l7525,391r58,23l9833,414r59,-26l9915,331r,-330l9890,-58r-57,-23l7583,-81xe" filled="f">
              <v:path arrowok="t"/>
            </v:shape>
            <w10:wrap anchorx="page"/>
          </v:group>
        </w:pict>
      </w:r>
      <w:r w:rsidR="00CD12BE">
        <w:rPr>
          <w:rFonts w:ascii="Calibri" w:eastAsia="Calibri" w:hAnsi="Calibri" w:cs="Calibri"/>
          <w:sz w:val="22"/>
          <w:szCs w:val="22"/>
        </w:rPr>
        <w:t>Gra</w:t>
      </w:r>
      <w:r w:rsidR="00CD12BE">
        <w:rPr>
          <w:rFonts w:ascii="Calibri" w:eastAsia="Calibri" w:hAnsi="Calibri" w:cs="Calibri"/>
          <w:spacing w:val="-1"/>
          <w:sz w:val="22"/>
          <w:szCs w:val="22"/>
        </w:rPr>
        <w:t>d</w:t>
      </w:r>
      <w:r w:rsidR="00CD12BE">
        <w:rPr>
          <w:rFonts w:ascii="Calibri" w:eastAsia="Calibri" w:hAnsi="Calibri" w:cs="Calibri"/>
          <w:sz w:val="22"/>
          <w:szCs w:val="22"/>
        </w:rPr>
        <w:t>e</w:t>
      </w:r>
      <w:r w:rsidR="00CD12BE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CD12BE">
        <w:rPr>
          <w:rFonts w:ascii="Calibri" w:eastAsia="Calibri" w:hAnsi="Calibri" w:cs="Calibri"/>
          <w:sz w:val="22"/>
          <w:szCs w:val="22"/>
        </w:rPr>
        <w:t>I</w:t>
      </w:r>
      <w:r w:rsidR="00CD12BE">
        <w:rPr>
          <w:rFonts w:ascii="Calibri" w:eastAsia="Calibri" w:hAnsi="Calibri" w:cs="Calibri"/>
          <w:spacing w:val="-1"/>
          <w:sz w:val="22"/>
          <w:szCs w:val="22"/>
        </w:rPr>
        <w:t>I</w:t>
      </w:r>
      <w:r w:rsidR="00CD12BE">
        <w:rPr>
          <w:rFonts w:ascii="Calibri" w:eastAsia="Calibri" w:hAnsi="Calibri" w:cs="Calibri"/>
          <w:sz w:val="22"/>
          <w:szCs w:val="22"/>
        </w:rPr>
        <w:t>-V =</w:t>
      </w:r>
      <w:r w:rsidR="00CD12BE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CD12BE">
        <w:rPr>
          <w:rFonts w:ascii="Calibri" w:eastAsia="Calibri" w:hAnsi="Calibri" w:cs="Calibri"/>
          <w:spacing w:val="1"/>
          <w:sz w:val="22"/>
          <w:szCs w:val="22"/>
        </w:rPr>
        <w:t>3</w:t>
      </w:r>
      <w:r w:rsidR="00C86A5D">
        <w:rPr>
          <w:rFonts w:ascii="Calibri" w:eastAsia="Calibri" w:hAnsi="Calibri" w:cs="Calibri"/>
          <w:spacing w:val="1"/>
          <w:sz w:val="22"/>
          <w:szCs w:val="22"/>
        </w:rPr>
        <w:t>7</w:t>
      </w:r>
      <w:r w:rsidR="00CD12BE">
        <w:rPr>
          <w:rFonts w:ascii="Calibri" w:eastAsia="Calibri" w:hAnsi="Calibri" w:cs="Calibri"/>
          <w:spacing w:val="-2"/>
          <w:sz w:val="22"/>
          <w:szCs w:val="22"/>
        </w:rPr>
        <w:t>0</w:t>
      </w:r>
      <w:r w:rsidR="00CD12BE">
        <w:rPr>
          <w:rFonts w:ascii="Calibri" w:eastAsia="Calibri" w:hAnsi="Calibri" w:cs="Calibri"/>
          <w:spacing w:val="1"/>
          <w:sz w:val="22"/>
          <w:szCs w:val="22"/>
        </w:rPr>
        <w:t>0</w:t>
      </w:r>
      <w:r w:rsidR="00CD12BE">
        <w:rPr>
          <w:rFonts w:ascii="Calibri" w:eastAsia="Calibri" w:hAnsi="Calibri" w:cs="Calibri"/>
          <w:spacing w:val="-2"/>
          <w:sz w:val="22"/>
          <w:szCs w:val="22"/>
        </w:rPr>
        <w:t>0</w:t>
      </w:r>
      <w:r w:rsidR="00CD12BE">
        <w:rPr>
          <w:rFonts w:ascii="Calibri" w:eastAsia="Calibri" w:hAnsi="Calibri" w:cs="Calibri"/>
          <w:spacing w:val="1"/>
          <w:sz w:val="22"/>
          <w:szCs w:val="22"/>
        </w:rPr>
        <w:t>/</w:t>
      </w:r>
      <w:r w:rsidR="00CD12BE">
        <w:rPr>
          <w:rFonts w:ascii="Calibri" w:eastAsia="Calibri" w:hAnsi="Calibri" w:cs="Calibri"/>
          <w:sz w:val="22"/>
          <w:szCs w:val="22"/>
        </w:rPr>
        <w:t xml:space="preserve">-                       </w:t>
      </w:r>
      <w:r w:rsidR="00CD12BE">
        <w:rPr>
          <w:rFonts w:ascii="Calibri" w:eastAsia="Calibri" w:hAnsi="Calibri" w:cs="Calibri"/>
          <w:spacing w:val="48"/>
          <w:sz w:val="22"/>
          <w:szCs w:val="22"/>
        </w:rPr>
        <w:t xml:space="preserve"> </w:t>
      </w:r>
      <w:r w:rsidR="00CD12BE">
        <w:rPr>
          <w:rFonts w:ascii="Calibri" w:eastAsia="Calibri" w:hAnsi="Calibri" w:cs="Calibri"/>
          <w:sz w:val="22"/>
          <w:szCs w:val="22"/>
        </w:rPr>
        <w:t>Gra</w:t>
      </w:r>
      <w:r w:rsidR="00CD12BE">
        <w:rPr>
          <w:rFonts w:ascii="Calibri" w:eastAsia="Calibri" w:hAnsi="Calibri" w:cs="Calibri"/>
          <w:spacing w:val="-1"/>
          <w:sz w:val="22"/>
          <w:szCs w:val="22"/>
        </w:rPr>
        <w:t>d</w:t>
      </w:r>
      <w:r w:rsidR="00CD12BE">
        <w:rPr>
          <w:rFonts w:ascii="Calibri" w:eastAsia="Calibri" w:hAnsi="Calibri" w:cs="Calibri"/>
          <w:sz w:val="22"/>
          <w:szCs w:val="22"/>
        </w:rPr>
        <w:t>e</w:t>
      </w:r>
      <w:r w:rsidR="00CD12BE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CD12BE">
        <w:rPr>
          <w:rFonts w:ascii="Calibri" w:eastAsia="Calibri" w:hAnsi="Calibri" w:cs="Calibri"/>
          <w:sz w:val="22"/>
          <w:szCs w:val="22"/>
        </w:rPr>
        <w:t>V</w:t>
      </w:r>
      <w:r w:rsidR="00CD12BE">
        <w:rPr>
          <w:rFonts w:ascii="Calibri" w:eastAsia="Calibri" w:hAnsi="Calibri" w:cs="Calibri"/>
          <w:spacing w:val="-1"/>
          <w:sz w:val="22"/>
          <w:szCs w:val="22"/>
        </w:rPr>
        <w:t>I</w:t>
      </w:r>
      <w:r w:rsidR="00CD12BE">
        <w:rPr>
          <w:rFonts w:ascii="Calibri" w:eastAsia="Calibri" w:hAnsi="Calibri" w:cs="Calibri"/>
          <w:sz w:val="22"/>
          <w:szCs w:val="22"/>
        </w:rPr>
        <w:t>-VII</w:t>
      </w:r>
      <w:r w:rsidR="00CD12BE">
        <w:rPr>
          <w:rFonts w:ascii="Calibri" w:eastAsia="Calibri" w:hAnsi="Calibri" w:cs="Calibri"/>
          <w:spacing w:val="-1"/>
          <w:sz w:val="22"/>
          <w:szCs w:val="22"/>
        </w:rPr>
        <w:t>I</w:t>
      </w:r>
      <w:r w:rsidR="00CD12BE">
        <w:rPr>
          <w:rFonts w:ascii="Calibri" w:eastAsia="Calibri" w:hAnsi="Calibri" w:cs="Calibri"/>
          <w:sz w:val="22"/>
          <w:szCs w:val="22"/>
        </w:rPr>
        <w:t>=</w:t>
      </w:r>
      <w:r w:rsidR="00CD12BE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CD12BE">
        <w:rPr>
          <w:rFonts w:ascii="Calibri" w:eastAsia="Calibri" w:hAnsi="Calibri" w:cs="Calibri"/>
          <w:spacing w:val="-2"/>
          <w:sz w:val="22"/>
          <w:szCs w:val="22"/>
        </w:rPr>
        <w:t>3</w:t>
      </w:r>
      <w:r w:rsidR="00C86A5D">
        <w:rPr>
          <w:rFonts w:ascii="Calibri" w:eastAsia="Calibri" w:hAnsi="Calibri" w:cs="Calibri"/>
          <w:spacing w:val="-2"/>
          <w:sz w:val="22"/>
          <w:szCs w:val="22"/>
        </w:rPr>
        <w:t>8</w:t>
      </w:r>
      <w:r w:rsidR="00CD12BE">
        <w:rPr>
          <w:rFonts w:ascii="Calibri" w:eastAsia="Calibri" w:hAnsi="Calibri" w:cs="Calibri"/>
          <w:spacing w:val="1"/>
          <w:sz w:val="22"/>
          <w:szCs w:val="22"/>
        </w:rPr>
        <w:t>0</w:t>
      </w:r>
      <w:r w:rsidR="00CD12BE">
        <w:rPr>
          <w:rFonts w:ascii="Calibri" w:eastAsia="Calibri" w:hAnsi="Calibri" w:cs="Calibri"/>
          <w:spacing w:val="-2"/>
          <w:sz w:val="22"/>
          <w:szCs w:val="22"/>
        </w:rPr>
        <w:t>0</w:t>
      </w:r>
      <w:r w:rsidR="00CD12BE">
        <w:rPr>
          <w:rFonts w:ascii="Calibri" w:eastAsia="Calibri" w:hAnsi="Calibri" w:cs="Calibri"/>
          <w:spacing w:val="1"/>
          <w:sz w:val="22"/>
          <w:szCs w:val="22"/>
        </w:rPr>
        <w:t>0</w:t>
      </w:r>
      <w:r w:rsidR="00CD12BE">
        <w:rPr>
          <w:rFonts w:ascii="Calibri" w:eastAsia="Calibri" w:hAnsi="Calibri" w:cs="Calibri"/>
          <w:spacing w:val="2"/>
          <w:sz w:val="22"/>
          <w:szCs w:val="22"/>
        </w:rPr>
        <w:t>/</w:t>
      </w:r>
      <w:r w:rsidR="00CD12BE">
        <w:rPr>
          <w:rFonts w:ascii="Calibri" w:eastAsia="Calibri" w:hAnsi="Calibri" w:cs="Calibri"/>
          <w:sz w:val="22"/>
          <w:szCs w:val="22"/>
        </w:rPr>
        <w:t xml:space="preserve">-                     </w:t>
      </w:r>
      <w:r w:rsidR="00CD12BE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CD12BE">
        <w:rPr>
          <w:rFonts w:ascii="Calibri" w:eastAsia="Calibri" w:hAnsi="Calibri" w:cs="Calibri"/>
          <w:sz w:val="22"/>
          <w:szCs w:val="22"/>
        </w:rPr>
        <w:t>Gra</w:t>
      </w:r>
      <w:r w:rsidR="00CD12BE">
        <w:rPr>
          <w:rFonts w:ascii="Calibri" w:eastAsia="Calibri" w:hAnsi="Calibri" w:cs="Calibri"/>
          <w:spacing w:val="-1"/>
          <w:sz w:val="22"/>
          <w:szCs w:val="22"/>
        </w:rPr>
        <w:t>d</w:t>
      </w:r>
      <w:r w:rsidR="00CD12BE">
        <w:rPr>
          <w:rFonts w:ascii="Calibri" w:eastAsia="Calibri" w:hAnsi="Calibri" w:cs="Calibri"/>
          <w:sz w:val="22"/>
          <w:szCs w:val="22"/>
        </w:rPr>
        <w:t>e</w:t>
      </w:r>
      <w:r w:rsidR="00CD12BE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CD12BE">
        <w:rPr>
          <w:rFonts w:ascii="Calibri" w:eastAsia="Calibri" w:hAnsi="Calibri" w:cs="Calibri"/>
          <w:sz w:val="22"/>
          <w:szCs w:val="22"/>
        </w:rPr>
        <w:t>I</w:t>
      </w:r>
      <w:r w:rsidR="00CD12BE">
        <w:rPr>
          <w:rFonts w:ascii="Calibri" w:eastAsia="Calibri" w:hAnsi="Calibri" w:cs="Calibri"/>
          <w:spacing w:val="1"/>
          <w:sz w:val="22"/>
          <w:szCs w:val="22"/>
        </w:rPr>
        <w:t>X</w:t>
      </w:r>
      <w:r w:rsidR="00CD12BE">
        <w:rPr>
          <w:rFonts w:ascii="Calibri" w:eastAsia="Calibri" w:hAnsi="Calibri" w:cs="Calibri"/>
          <w:sz w:val="22"/>
          <w:szCs w:val="22"/>
        </w:rPr>
        <w:t>-XII</w:t>
      </w:r>
      <w:r w:rsidR="00CD12BE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CD12BE">
        <w:rPr>
          <w:rFonts w:ascii="Calibri" w:eastAsia="Calibri" w:hAnsi="Calibri" w:cs="Calibri"/>
          <w:sz w:val="22"/>
          <w:szCs w:val="22"/>
        </w:rPr>
        <w:t>=</w:t>
      </w:r>
      <w:r w:rsidR="00CD12BE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CD12BE">
        <w:rPr>
          <w:rFonts w:ascii="Calibri" w:eastAsia="Calibri" w:hAnsi="Calibri" w:cs="Calibri"/>
          <w:spacing w:val="1"/>
          <w:sz w:val="22"/>
          <w:szCs w:val="22"/>
        </w:rPr>
        <w:t>3</w:t>
      </w:r>
      <w:r w:rsidR="00C86A5D">
        <w:rPr>
          <w:rFonts w:ascii="Calibri" w:eastAsia="Calibri" w:hAnsi="Calibri" w:cs="Calibri"/>
          <w:spacing w:val="1"/>
          <w:sz w:val="22"/>
          <w:szCs w:val="22"/>
        </w:rPr>
        <w:t>9</w:t>
      </w:r>
      <w:r w:rsidR="00CD12BE">
        <w:rPr>
          <w:rFonts w:ascii="Calibri" w:eastAsia="Calibri" w:hAnsi="Calibri" w:cs="Calibri"/>
          <w:spacing w:val="1"/>
          <w:sz w:val="22"/>
          <w:szCs w:val="22"/>
        </w:rPr>
        <w:t>0</w:t>
      </w:r>
      <w:r w:rsidR="00CD12BE">
        <w:rPr>
          <w:rFonts w:ascii="Calibri" w:eastAsia="Calibri" w:hAnsi="Calibri" w:cs="Calibri"/>
          <w:spacing w:val="-2"/>
          <w:sz w:val="22"/>
          <w:szCs w:val="22"/>
        </w:rPr>
        <w:t>0</w:t>
      </w:r>
      <w:r w:rsidR="00CD12BE">
        <w:rPr>
          <w:rFonts w:ascii="Calibri" w:eastAsia="Calibri" w:hAnsi="Calibri" w:cs="Calibri"/>
          <w:spacing w:val="1"/>
          <w:sz w:val="22"/>
          <w:szCs w:val="22"/>
        </w:rPr>
        <w:t>0</w:t>
      </w:r>
      <w:r w:rsidR="00CD12BE">
        <w:rPr>
          <w:rFonts w:ascii="Calibri" w:eastAsia="Calibri" w:hAnsi="Calibri" w:cs="Calibri"/>
          <w:spacing w:val="2"/>
          <w:sz w:val="22"/>
          <w:szCs w:val="22"/>
        </w:rPr>
        <w:t>/</w:t>
      </w:r>
      <w:r w:rsidR="00CD12BE">
        <w:rPr>
          <w:rFonts w:ascii="Calibri" w:eastAsia="Calibri" w:hAnsi="Calibri" w:cs="Calibri"/>
          <w:sz w:val="22"/>
          <w:szCs w:val="22"/>
        </w:rPr>
        <w:t>-</w:t>
      </w:r>
    </w:p>
    <w:p w:rsidR="00F45ADA" w:rsidRDefault="00F45ADA">
      <w:pPr>
        <w:spacing w:line="200" w:lineRule="exact"/>
      </w:pPr>
    </w:p>
    <w:p w:rsidR="00F45ADA" w:rsidRDefault="00F45ADA">
      <w:pPr>
        <w:spacing w:before="8" w:line="260" w:lineRule="exact"/>
        <w:rPr>
          <w:sz w:val="26"/>
          <w:szCs w:val="26"/>
        </w:rPr>
      </w:pPr>
    </w:p>
    <w:p w:rsidR="00F45ADA" w:rsidRDefault="00CD12BE">
      <w:pPr>
        <w:spacing w:before="16"/>
        <w:ind w:left="11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Ab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g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iv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nc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ude</w:t>
      </w:r>
      <w:r>
        <w:rPr>
          <w:rFonts w:ascii="Calibri" w:eastAsia="Calibri" w:hAnsi="Calibri" w:cs="Calibri"/>
          <w:b/>
          <w:sz w:val="22"/>
          <w:szCs w:val="22"/>
        </w:rPr>
        <w:t>s: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fe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,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sz w:val="22"/>
          <w:szCs w:val="22"/>
        </w:rPr>
        <w:t>,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 xml:space="preserve">xt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boo</w:t>
      </w:r>
      <w:r>
        <w:rPr>
          <w:rFonts w:ascii="Calibri" w:eastAsia="Calibri" w:hAnsi="Calibri" w:cs="Calibri"/>
          <w:b/>
          <w:sz w:val="22"/>
          <w:szCs w:val="22"/>
        </w:rPr>
        <w:t>ks,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xa</w:t>
      </w:r>
      <w:r>
        <w:rPr>
          <w:rFonts w:ascii="Calibri" w:eastAsia="Calibri" w:hAnsi="Calibri" w:cs="Calibri"/>
          <w:b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fe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,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oun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w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he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eeded</w:t>
      </w:r>
      <w:r>
        <w:rPr>
          <w:rFonts w:ascii="Calibri" w:eastAsia="Calibri" w:hAnsi="Calibri" w:cs="Calibri"/>
          <w:b/>
          <w:sz w:val="22"/>
          <w:szCs w:val="22"/>
        </w:rPr>
        <w:t>,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t</w:t>
      </w:r>
    </w:p>
    <w:p w:rsidR="00F45ADA" w:rsidRDefault="00CD12BE">
      <w:pPr>
        <w:spacing w:before="41" w:line="260" w:lineRule="exact"/>
        <w:ind w:left="118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b/>
          <w:spacing w:val="-1"/>
          <w:sz w:val="22"/>
          <w:szCs w:val="22"/>
        </w:rPr>
        <w:t>edu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ona</w:t>
      </w:r>
      <w:r>
        <w:rPr>
          <w:rFonts w:ascii="Calibri" w:eastAsia="Calibri" w:hAnsi="Calibri" w:cs="Calibri"/>
          <w:b/>
          <w:sz w:val="22"/>
          <w:szCs w:val="22"/>
        </w:rPr>
        <w:t>l</w:t>
      </w:r>
      <w:proofErr w:type="gramEnd"/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>,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ma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y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me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ic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 xml:space="preserve">l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&amp;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4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edi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p w:rsidR="00F45ADA" w:rsidRDefault="00F45ADA">
      <w:pPr>
        <w:spacing w:line="200" w:lineRule="exact"/>
      </w:pPr>
    </w:p>
    <w:p w:rsidR="00F45ADA" w:rsidRDefault="00F45ADA">
      <w:pPr>
        <w:spacing w:line="200" w:lineRule="exact"/>
      </w:pPr>
    </w:p>
    <w:p w:rsidR="00F45ADA" w:rsidRDefault="00F45ADA">
      <w:pPr>
        <w:spacing w:line="200" w:lineRule="exact"/>
      </w:pPr>
    </w:p>
    <w:p w:rsidR="00F45ADA" w:rsidRDefault="00F45ADA">
      <w:pPr>
        <w:spacing w:before="8" w:line="280" w:lineRule="exact"/>
        <w:rPr>
          <w:sz w:val="28"/>
          <w:szCs w:val="28"/>
        </w:rPr>
      </w:pPr>
    </w:p>
    <w:p w:rsidR="00F45ADA" w:rsidRDefault="00CD12BE">
      <w:pPr>
        <w:spacing w:before="16"/>
        <w:ind w:left="32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te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:</w:t>
      </w:r>
      <w:r>
        <w:rPr>
          <w:rFonts w:ascii="Calibri" w:eastAsia="Calibri" w:hAnsi="Calibri" w:cs="Calibri"/>
          <w:b/>
          <w:sz w:val="22"/>
          <w:szCs w:val="22"/>
        </w:rPr>
        <w:t>-</w:t>
      </w:r>
    </w:p>
    <w:p w:rsidR="00F45ADA" w:rsidRDefault="00F45ADA">
      <w:pPr>
        <w:spacing w:before="18" w:line="220" w:lineRule="exact"/>
        <w:rPr>
          <w:sz w:val="22"/>
          <w:szCs w:val="22"/>
        </w:rPr>
      </w:pPr>
    </w:p>
    <w:p w:rsidR="00F45ADA" w:rsidRDefault="00CD12BE">
      <w:pPr>
        <w:tabs>
          <w:tab w:val="left" w:pos="1040"/>
        </w:tabs>
        <w:spacing w:line="275" w:lineRule="auto"/>
        <w:ind w:left="1048" w:right="243" w:hanging="360"/>
        <w:rPr>
          <w:rFonts w:ascii="Calibri" w:eastAsia="Calibri" w:hAnsi="Calibri" w:cs="Calibri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ealth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 S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fe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est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sit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 xml:space="preserve">s. 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pacing w:val="-2"/>
          <w:sz w:val="22"/>
          <w:szCs w:val="22"/>
        </w:rPr>
        <w:t>,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pacing w:val="-2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0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the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 all ch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 inci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entals such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as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sc</w:t>
      </w:r>
      <w:r>
        <w:rPr>
          <w:rFonts w:ascii="Calibri" w:eastAsia="Calibri" w:hAnsi="Calibri" w:cs="Calibri"/>
          <w:spacing w:val="-1"/>
          <w:sz w:val="22"/>
          <w:szCs w:val="22"/>
        </w:rPr>
        <w:t>ho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 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1"/>
          <w:sz w:val="22"/>
          <w:szCs w:val="22"/>
        </w:rPr>
        <w:t>ty</w:t>
      </w:r>
      <w:r>
        <w:rPr>
          <w:rFonts w:ascii="Calibri" w:eastAsia="Calibri" w:hAnsi="Calibri" w:cs="Calibri"/>
          <w:sz w:val="22"/>
          <w:szCs w:val="22"/>
        </w:rPr>
        <w:t>, 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lac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 l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ks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&amp;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c.</w:t>
      </w:r>
    </w:p>
    <w:p w:rsidR="00F45ADA" w:rsidRDefault="00CD12BE">
      <w:pPr>
        <w:tabs>
          <w:tab w:val="left" w:pos="1040"/>
        </w:tabs>
        <w:spacing w:before="2" w:line="273" w:lineRule="auto"/>
        <w:ind w:left="1048" w:right="192" w:hanging="360"/>
        <w:rPr>
          <w:rFonts w:ascii="Calibri" w:eastAsia="Calibri" w:hAnsi="Calibri" w:cs="Calibri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Fee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Secur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sit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Rs.</w:t>
      </w:r>
      <w:r>
        <w:rPr>
          <w:rFonts w:ascii="Calibri" w:eastAsia="Calibri" w:hAnsi="Calibri" w:cs="Calibri"/>
          <w:spacing w:val="2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0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0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und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if stu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ent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 xml:space="preserve">lete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ic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ear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 se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tl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all 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dep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rtu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sc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oo</w:t>
      </w:r>
      <w:r>
        <w:rPr>
          <w:rFonts w:ascii="Calibri" w:eastAsia="Calibri" w:hAnsi="Calibri" w:cs="Calibri"/>
          <w:sz w:val="22"/>
          <w:szCs w:val="22"/>
        </w:rPr>
        <w:t>l.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f 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stu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1"/>
          <w:sz w:val="22"/>
          <w:szCs w:val="22"/>
        </w:rPr>
        <w:t>nn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get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tra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erred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</w:p>
    <w:p w:rsidR="00F45ADA" w:rsidRDefault="00CD12BE">
      <w:pPr>
        <w:spacing w:before="3" w:line="276" w:lineRule="auto"/>
        <w:ind w:left="1048" w:right="74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ther</w:t>
      </w:r>
      <w:proofErr w:type="gram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sch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ce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wr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en 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3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4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ths p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BG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S.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Faili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will lead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cu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sit.</w:t>
      </w:r>
    </w:p>
    <w:p w:rsidR="00F45ADA" w:rsidRDefault="00CD12BE">
      <w:pPr>
        <w:spacing w:line="260" w:lineRule="exact"/>
        <w:ind w:left="688"/>
        <w:rPr>
          <w:rFonts w:ascii="Calibri" w:eastAsia="Calibri" w:hAnsi="Calibri" w:cs="Calibri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isc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s.</w:t>
      </w:r>
      <w:r>
        <w:rPr>
          <w:rFonts w:ascii="Calibri" w:eastAsia="Calibri" w:hAnsi="Calibri" w:cs="Calibri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pacing w:val="-2"/>
          <w:sz w:val="22"/>
          <w:szCs w:val="22"/>
        </w:rPr>
        <w:t>0</w:t>
      </w:r>
      <w:r>
        <w:rPr>
          <w:rFonts w:ascii="Calibri" w:eastAsia="Calibri" w:hAnsi="Calibri" w:cs="Calibri"/>
          <w:spacing w:val="2"/>
          <w:sz w:val="22"/>
          <w:szCs w:val="22"/>
        </w:rPr>
        <w:t>0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sh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ll be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iv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who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tal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3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ear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le pa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 in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</w:p>
    <w:p w:rsidR="00F45ADA" w:rsidRDefault="00CD12BE">
      <w:pPr>
        <w:spacing w:before="41"/>
        <w:ind w:left="1048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egi</w:t>
      </w:r>
      <w:r>
        <w:rPr>
          <w:rFonts w:ascii="Calibri" w:eastAsia="Calibri" w:hAnsi="Calibri" w:cs="Calibri"/>
          <w:spacing w:val="-1"/>
          <w:sz w:val="22"/>
          <w:szCs w:val="22"/>
        </w:rPr>
        <w:t>nn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proofErr w:type="gram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cad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ic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ear.</w:t>
      </w:r>
    </w:p>
    <w:p w:rsidR="00F45ADA" w:rsidRDefault="00CD12BE">
      <w:pPr>
        <w:spacing w:before="41"/>
        <w:ind w:left="688"/>
        <w:rPr>
          <w:rFonts w:ascii="Calibri" w:eastAsia="Calibri" w:hAnsi="Calibri" w:cs="Calibri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ther 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pacing w:val="-2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%.</w:t>
      </w:r>
    </w:p>
    <w:p w:rsidR="00F45ADA" w:rsidRDefault="00CD12BE">
      <w:pPr>
        <w:spacing w:before="39"/>
        <w:ind w:left="688"/>
        <w:rPr>
          <w:rFonts w:ascii="Calibri" w:eastAsia="Calibri" w:hAnsi="Calibri" w:cs="Calibri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ate</w:t>
      </w:r>
      <w:proofErr w:type="gram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 Rs</w:t>
      </w:r>
      <w:r>
        <w:rPr>
          <w:rFonts w:ascii="Calibri" w:eastAsia="Calibri" w:hAnsi="Calibri" w:cs="Calibri"/>
          <w:spacing w:val="-2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pacing w:val="-2"/>
          <w:sz w:val="22"/>
          <w:szCs w:val="22"/>
        </w:rPr>
        <w:t>0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pacing w:val="2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 day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will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po</w:t>
      </w:r>
      <w:r>
        <w:rPr>
          <w:rFonts w:ascii="Calibri" w:eastAsia="Calibri" w:hAnsi="Calibri" w:cs="Calibri"/>
          <w:sz w:val="22"/>
          <w:szCs w:val="22"/>
        </w:rPr>
        <w:t>sed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af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 d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e.</w:t>
      </w:r>
    </w:p>
    <w:p w:rsidR="00F45ADA" w:rsidRDefault="00CD12BE">
      <w:pPr>
        <w:spacing w:before="41"/>
        <w:ind w:left="688"/>
        <w:rPr>
          <w:rFonts w:ascii="Calibri" w:eastAsia="Calibri" w:hAnsi="Calibri" w:cs="Calibri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If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a st</w:t>
      </w:r>
      <w:r>
        <w:rPr>
          <w:rFonts w:ascii="Calibri" w:eastAsia="Calibri" w:hAnsi="Calibri" w:cs="Calibri"/>
          <w:spacing w:val="-1"/>
          <w:sz w:val="22"/>
          <w:szCs w:val="22"/>
        </w:rPr>
        <w:t>ud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j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sch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 a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the 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egi</w:t>
      </w:r>
      <w:r>
        <w:rPr>
          <w:rFonts w:ascii="Calibri" w:eastAsia="Calibri" w:hAnsi="Calibri" w:cs="Calibri"/>
          <w:spacing w:val="-1"/>
          <w:sz w:val="22"/>
          <w:szCs w:val="22"/>
        </w:rPr>
        <w:t>nn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sc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ss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, fu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 xml:space="preserve">l 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F45ADA" w:rsidRDefault="00CD12BE">
      <w:pPr>
        <w:tabs>
          <w:tab w:val="left" w:pos="1040"/>
        </w:tabs>
        <w:spacing w:before="39" w:line="275" w:lineRule="auto"/>
        <w:ind w:left="1048" w:right="177" w:hanging="360"/>
        <w:rPr>
          <w:rFonts w:ascii="Calibri" w:eastAsia="Calibri" w:hAnsi="Calibri" w:cs="Calibri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ab/>
      </w:r>
      <w:proofErr w:type="spellStart"/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ci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cr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al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ffen</w:t>
      </w:r>
      <w:r>
        <w:rPr>
          <w:rFonts w:ascii="Calibri" w:eastAsia="Calibri" w:hAnsi="Calibri" w:cs="Calibri"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 xml:space="preserve">e. 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Ki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proofErr w:type="spellStart"/>
      <w:r>
        <w:rPr>
          <w:rFonts w:ascii="Calibri" w:eastAsia="Calibri" w:hAnsi="Calibri" w:cs="Calibri"/>
          <w:sz w:val="22"/>
          <w:szCs w:val="22"/>
        </w:rPr>
        <w:t>cheq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es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therw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RS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pacing w:val="-2"/>
          <w:sz w:val="22"/>
          <w:szCs w:val="22"/>
        </w:rPr>
        <w:t>00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pacing w:val="2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will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 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ed.</w:t>
      </w:r>
    </w:p>
    <w:p w:rsidR="00F45ADA" w:rsidRDefault="00CD12BE">
      <w:pPr>
        <w:tabs>
          <w:tab w:val="left" w:pos="1040"/>
        </w:tabs>
        <w:spacing w:line="275" w:lineRule="auto"/>
        <w:ind w:left="1048" w:right="71" w:hanging="360"/>
        <w:rPr>
          <w:rFonts w:ascii="Calibri" w:eastAsia="Calibri" w:hAnsi="Calibri" w:cs="Calibri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-1"/>
          <w:sz w:val="22"/>
          <w:szCs w:val="22"/>
        </w:rPr>
        <w:t>ud</w:t>
      </w:r>
      <w:r>
        <w:rPr>
          <w:rFonts w:ascii="Calibri" w:eastAsia="Calibri" w:hAnsi="Calibri" w:cs="Calibri"/>
          <w:sz w:val="22"/>
          <w:szCs w:val="22"/>
        </w:rPr>
        <w:t>ents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will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ap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ear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 the fi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xam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tra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sfer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cer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if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cate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will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ssued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if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 fe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 a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aid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 f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ll.</w:t>
      </w:r>
    </w:p>
    <w:p w:rsidR="00F45ADA" w:rsidRDefault="00CD12BE">
      <w:pPr>
        <w:tabs>
          <w:tab w:val="left" w:pos="1040"/>
        </w:tabs>
        <w:spacing w:before="2" w:line="273" w:lineRule="auto"/>
        <w:ind w:left="1048" w:right="85" w:hanging="360"/>
        <w:rPr>
          <w:rFonts w:ascii="Calibri" w:eastAsia="Calibri" w:hAnsi="Calibri" w:cs="Calibri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ab/>
      </w:r>
      <w:proofErr w:type="gramStart"/>
      <w:r>
        <w:rPr>
          <w:rFonts w:ascii="Calibri" w:eastAsia="Calibri" w:hAnsi="Calibri" w:cs="Calibri"/>
          <w:sz w:val="22"/>
          <w:szCs w:val="22"/>
        </w:rPr>
        <w:t>If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the 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ud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with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rawn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pare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sch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 a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ndu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ther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eas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 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sc</w:t>
      </w:r>
      <w:r>
        <w:rPr>
          <w:rFonts w:ascii="Calibri" w:eastAsia="Calibri" w:hAnsi="Calibri" w:cs="Calibri"/>
          <w:spacing w:val="-1"/>
          <w:sz w:val="22"/>
          <w:szCs w:val="22"/>
        </w:rPr>
        <w:t>ho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ear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there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 f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es.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ly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est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sit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ill be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und</w:t>
      </w:r>
      <w:r>
        <w:rPr>
          <w:rFonts w:ascii="Calibri" w:eastAsia="Calibri" w:hAnsi="Calibri" w:cs="Calibri"/>
          <w:sz w:val="22"/>
          <w:szCs w:val="22"/>
        </w:rPr>
        <w:t>ed.</w:t>
      </w:r>
    </w:p>
    <w:sectPr w:rsidR="00F45ADA" w:rsidSect="00F45ADA">
      <w:type w:val="continuous"/>
      <w:pgSz w:w="11920" w:h="16840"/>
      <w:pgMar w:top="680" w:right="780" w:bottom="280" w:left="6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A334A"/>
    <w:multiLevelType w:val="multilevel"/>
    <w:tmpl w:val="5C0A6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5ADA"/>
    <w:rsid w:val="000313B8"/>
    <w:rsid w:val="008E0164"/>
    <w:rsid w:val="00C86A5D"/>
    <w:rsid w:val="00CD12BE"/>
    <w:rsid w:val="00F45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gis.org/" TargetMode="External"/><Relationship Id="rId5" Type="http://schemas.openxmlformats.org/officeDocument/2006/relationships/hyperlink" Target="mailto:info@bgis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2014-10-30T11:38:00Z</dcterms:created>
  <dcterms:modified xsi:type="dcterms:W3CDTF">2014-10-31T10:45:00Z</dcterms:modified>
</cp:coreProperties>
</file>