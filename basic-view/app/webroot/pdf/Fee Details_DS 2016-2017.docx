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F45ADA" w:rsidRDefault="005B50CE">
      <w:pPr>
        <w:spacing w:before="20"/>
        <w:ind w:left="1484"/>
        <w:rPr>
          <w:rFonts w:ascii="Arial Black" w:eastAsia="Arial Black" w:hAnsi="Arial Black" w:cs="Arial Black"/>
          <w:sz w:val="28"/>
          <w:szCs w:val="28"/>
        </w:rPr>
      </w:pPr>
      <w:r w:rsidRPr="005B50CE">
        <w:pict>
          <v:group id="_x0000_s1042" style="position:absolute;left:0;text-align:left;margin-left:9.65pt;margin-top:9.9pt;width:576.1pt;height:822.2pt;z-index:-251656192;mso-position-horizontal-relative:page;mso-position-vertical-relative:page" coordorigin="193,198" coordsize="11522,16444">
            <v:group id="_x0000_s1043" style="position:absolute;left:199;top:204;width:29;height:0" coordorigin="199,204" coordsize="29,0">
              <v:shape id="_x0000_s1082" style="position:absolute;left:199;top:204;width:29;height:0" coordorigin="199,204" coordsize="29,0" path="m199,204r29,e" filled="f" strokeweight=".58pt">
                <v:path arrowok="t"/>
              </v:shape>
              <v:group id="_x0000_s1044" style="position:absolute;left:209;top:218;width:10;height:0" coordorigin="209,218" coordsize="10,0">
                <v:shape id="_x0000_s1081" style="position:absolute;left:209;top:218;width:10;height:0" coordorigin="209,218" coordsize="10,0" path="m209,218r9,e" filled="f" strokecolor="white" strokeweight="1.06pt">
                  <v:path arrowok="t"/>
                </v:shape>
                <v:group id="_x0000_s1045" style="position:absolute;left:209;top:214;width:19;height:0" coordorigin="209,214" coordsize="19,0">
                  <v:shape id="_x0000_s1080" style="position:absolute;left:209;top:214;width:19;height:0" coordorigin="209,214" coordsize="19,0" path="m209,214r19,e" filled="f" strokecolor="white" strokeweight=".58pt">
                    <v:path arrowok="t"/>
                  </v:shape>
                  <v:group id="_x0000_s1046" style="position:absolute;left:228;top:204;width:11453;height:0" coordorigin="228,204" coordsize="11453,0">
                    <v:shape id="_x0000_s1079" style="position:absolute;left:228;top:204;width:11453;height:0" coordorigin="228,204" coordsize="11453,0" path="m228,204r11453,e" filled="f" strokeweight=".58pt">
                      <v:path arrowok="t"/>
                    </v:shape>
                    <v:group id="_x0000_s1047" style="position:absolute;left:228;top:223;width:11453;height:0" coordorigin="228,223" coordsize="11453,0">
                      <v:shape id="_x0000_s1078" style="position:absolute;left:228;top:223;width:11453;height:0" coordorigin="228,223" coordsize="11453,0" path="m228,223r11453,e" filled="f" strokeweight=".58pt">
                        <v:path arrowok="t"/>
                      </v:shape>
                      <v:group id="_x0000_s1048" style="position:absolute;left:11681;top:204;width:29;height:0" coordorigin="11681,204" coordsize="29,0">
                        <v:shape id="_x0000_s1077" style="position:absolute;left:11681;top:204;width:29;height:0" coordorigin="11681,204" coordsize="29,0" path="m11681,204r29,e" filled="f" strokeweight=".58pt">
                          <v:path arrowok="t"/>
                        </v:shape>
                        <v:group id="_x0000_s1049" style="position:absolute;left:11690;top:218;width:10;height:0" coordorigin="11690,218" coordsize="10,0">
                          <v:shape id="_x0000_s1076" style="position:absolute;left:11690;top:218;width:10;height:0" coordorigin="11690,218" coordsize="10,0" path="m11690,218r10,e" filled="f" strokecolor="white" strokeweight="1.06pt">
                            <v:path arrowok="t"/>
                          </v:shape>
                          <v:group id="_x0000_s1050" style="position:absolute;left:11681;top:214;width:19;height:0" coordorigin="11681,214" coordsize="19,0">
                            <v:shape id="_x0000_s1075" style="position:absolute;left:11681;top:214;width:19;height:0" coordorigin="11681,214" coordsize="19,0" path="m11681,214r19,e" filled="f" strokecolor="white" strokeweight=".58pt">
                              <v:path arrowok="t"/>
                            </v:shape>
                            <v:group id="_x0000_s1051" style="position:absolute;left:219;top:209;width:0;height:16423" coordorigin="219,209" coordsize="0,16423">
                              <v:shape id="_x0000_s1074" style="position:absolute;left:219;top:209;width:0;height:16423" coordorigin="219,209" coordsize="0,16423" path="m219,209r,16423e" filled="f" strokeweight=".58pt">
                                <v:path arrowok="t"/>
                              </v:shape>
                              <v:group id="_x0000_s1052" style="position:absolute;left:223;top:228;width:0;height:16385" coordorigin="223,228" coordsize="0,16385">
                                <v:shape id="_x0000_s1073" style="position:absolute;left:223;top:228;width:0;height:16385" coordorigin="223,228" coordsize="0,16385" path="m223,228r,16385e" filled="f" strokeweight=".58pt">
                                  <v:path arrowok="t"/>
                                </v:shape>
                                <v:group id="_x0000_s1053" style="position:absolute;left:11689;top:209;width:0;height:16423" coordorigin="11689,209" coordsize="0,16423">
                                  <v:shape id="_x0000_s1072" style="position:absolute;left:11689;top:209;width:0;height:16423" coordorigin="11689,209" coordsize="0,16423" path="m11689,209r,16423e" filled="f" strokeweight=".58pt">
                                    <v:path arrowok="t"/>
                                  </v:shape>
                                  <v:group id="_x0000_s1054" style="position:absolute;left:11686;top:228;width:0;height:16385" coordorigin="11686,228" coordsize="0,16385">
                                    <v:shape id="_x0000_s1071" style="position:absolute;left:11686;top:228;width:0;height:16385" coordorigin="11686,228" coordsize="0,16385" path="m11686,228r,16385e" filled="f" strokeweight=".20464mm">
                                      <v:path arrowok="t"/>
                                    </v:shape>
                                    <v:group id="_x0000_s1055" style="position:absolute;left:199;top:16637;width:29;height:0" coordorigin="199,16637" coordsize="29,0">
                                      <v:shape id="_x0000_s1070" style="position:absolute;left:199;top:16637;width:29;height:0" coordorigin="199,16637" coordsize="29,0" path="m199,16637r29,e" filled="f" strokeweight=".58pt">
                                        <v:path arrowok="t"/>
                                      </v:shape>
                                      <v:group id="_x0000_s1056" style="position:absolute;left:209;top:16622;width:10;height:0" coordorigin="209,16622" coordsize="10,0">
                                        <v:shape id="_x0000_s1069" style="position:absolute;left:209;top:16622;width:10;height:0" coordorigin="209,16622" coordsize="10,0" path="m209,16622r9,e" filled="f" strokecolor="white" strokeweight="1.06pt">
                                          <v:path arrowok="t"/>
                                        </v:shape>
                                        <v:group id="_x0000_s1057" style="position:absolute;left:209;top:16627;width:19;height:0" coordorigin="209,16627" coordsize="19,0">
                                          <v:shape id="_x0000_s1068" style="position:absolute;left:209;top:16627;width:19;height:0" coordorigin="209,16627" coordsize="19,0" path="m209,16627r19,e" filled="f" strokecolor="white" strokeweight=".20464mm">
                                            <v:path arrowok="t"/>
                                          </v:shape>
                                          <v:group id="_x0000_s1058" style="position:absolute;left:228;top:16637;width:11453;height:0" coordorigin="228,16637" coordsize="11453,0">
                                            <v:shape id="_x0000_s1067" style="position:absolute;left:228;top:16637;width:11453;height:0" coordorigin="228,16637" coordsize="11453,0" path="m228,16637r11453,e" filled="f" strokeweight=".58pt">
                                              <v:path arrowok="t"/>
                                            </v:shape>
                                            <v:group id="_x0000_s1059" style="position:absolute;left:228;top:16618;width:11453;height:0" coordorigin="228,16618" coordsize="11453,0">
                                              <v:shape id="_x0000_s1066" style="position:absolute;left:228;top:16618;width:11453;height:0" coordorigin="228,16618" coordsize="11453,0" path="m228,16618r11453,e" filled="f" strokeweight=".58pt">
                                                <v:path arrowok="t"/>
                                              </v:shape>
                                              <v:group id="_x0000_s1060" style="position:absolute;left:11681;top:16637;width:29;height:0" coordorigin="11681,16637" coordsize="29,0">
                                                <v:shape id="_x0000_s1065" style="position:absolute;left:11681;top:16637;width:29;height:0" coordorigin="11681,16637" coordsize="29,0" path="m11681,16637r29,e" filled="f" strokeweight=".58pt">
                                                  <v:path arrowok="t"/>
                                                </v:shape>
                                                <v:group id="_x0000_s1061" style="position:absolute;left:11690;top:16622;width:10;height:0" coordorigin="11690,16622" coordsize="10,0">
                                                  <v:shape id="_x0000_s1064" style="position:absolute;left:11690;top:16622;width:10;height:0" coordorigin="11690,16622" coordsize="10,0" path="m11690,16622r10,e" filled="f" strokecolor="white" strokeweight="1.06pt">
                                                    <v:path arrowok="t"/>
                                                  </v:shape>
                                                  <v:group id="_x0000_s1062" style="position:absolute;left:11681;top:16627;width:19;height:0" coordorigin="11681,16627" coordsize="19,0">
                                                    <v:shape id="_x0000_s1063" style="position:absolute;left:11681;top:16627;width:19;height:0" coordorigin="11681,16627" coordsize="19,0" path="m11681,16627r19,e" filled="f" strokecolor="white" strokeweight=".20464mm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Pr="005B50CE">
        <w:pict>
          <v:group id="_x0000_s1037" style="position:absolute;left:0;text-align:left;margin-left:24.4pt;margin-top:448.9pt;width:550.5pt;height:341.25pt;z-index:-251660288;mso-position-horizontal-relative:page;mso-position-vertical-relative:page" coordorigin="488,8977" coordsize="11010,6825">
            <v:group id="_x0000_s1038" style="position:absolute;left:495;top:8985;width:10995;height:6810" coordorigin="495,8985" coordsize="10995,6810">
              <v:shape id="_x0000_s1041" style="position:absolute;left:495;top:8985;width:10995;height:6810" coordorigin="495,8985" coordsize="10995,6810" path="m1613,8985r-92,4l1432,9000r-88,17l1260,9042r-82,31l1099,9110r-75,43l953,9201r-68,53l822,9312r-58,63l711,9443r-48,71l620,9589r-37,79l552,9750r-25,84l510,9922r-11,89l495,10103r,4574l499,14769r11,89l527,14946r25,84l583,15112r37,79l663,15266r48,71l764,15405r58,63l885,15526r68,53l1024,15627r75,43l1178,15707r82,31l1344,15763r88,17l1521,15791r92,4l10372,15795r92,-4l10553,15780r88,-17l10725,15738r82,-31l10886,15670r75,-43l11032,15579r68,-53l11163,15468r58,-63l11274,15337r48,-71l11365,15191r37,-79l11433,15030r25,-84l11475,14858r11,-89l11490,14677r,-4574l11486,10011r-11,-89l11458,9834r-25,-84l11402,9668r-37,-79l11322,9514r-48,-71l11221,9375r-58,-63l11100,9254r-68,-53l10961,9153r-75,-43l10807,9073r-82,-31l10641,9017r-88,-17l10464,8989r-92,-4l1613,8985xe" fillcolor="#d5e2bb" stroked="f">
                <v:path arrowok="t"/>
              </v:shape>
              <v:group id="_x0000_s1039" style="position:absolute;left:495;top:8985;width:10995;height:6810" coordorigin="495,8985" coordsize="10995,6810">
                <v:shape id="_x0000_s1040" style="position:absolute;left:495;top:8985;width:10995;height:6810" coordorigin="495,8985" coordsize="10995,6810" path="m1613,8985r-92,4l1432,9000r-88,17l1260,9042r-82,31l1099,9110r-75,43l953,9201r-68,53l822,9312r-58,63l711,9443r-48,71l620,9589r-37,79l552,9750r-25,84l510,9922r-11,89l495,10103r,4574l499,14769r11,89l527,14946r25,84l583,15112r37,79l663,15266r48,71l764,15405r58,63l885,15526r68,53l1024,15627r75,43l1178,15707r82,31l1344,15763r88,17l1521,15791r92,4l10372,15795r92,-4l10553,15780r88,-17l10725,15738r82,-31l10886,15670r75,-43l11032,15579r68,-53l11163,15468r58,-63l11274,15337r48,-71l11365,15191r37,-79l11433,15030r25,-84l11475,14858r11,-89l11490,14677r,-4574l11486,10011r-11,-89l11458,9834r-25,-84l11402,9668r-37,-79l11322,9514r-48,-71l11221,9375r-58,-63l11100,9254r-68,-53l10961,9153r-75,-43l10807,9073r-82,-31l10641,9017r-88,-17l10464,8989r-92,-4l1613,8985xe" filled="f">
                  <v:path arrowok="t"/>
                </v:shape>
              </v:group>
            </v:group>
            <w10:wrap anchorx="page" anchory="page"/>
          </v:group>
        </w:pict>
      </w:r>
      <w:r w:rsidRPr="005B50CE">
        <w:pict>
          <v:group id="_x0000_s1032" style="position:absolute;left:0;text-align:left;margin-left:24.25pt;margin-top:385.25pt;width:544.75pt;height:47.25pt;z-index:-251661312;mso-position-horizontal-relative:page;mso-position-vertical-relative:page" coordorigin="485,7705" coordsize="10895,945">
            <v:group id="_x0000_s1033" style="position:absolute;left:495;top:7715;width:10875;height:925" coordorigin="495,7715" coordsize="10875,925">
              <v:shape id="_x0000_s1036" style="position:absolute;left:495;top:7715;width:10875;height:925" coordorigin="495,7715" coordsize="10875,925" path="m958,7715r-76,6l811,7739r-66,28l684,7804r-54,46l584,7904r-37,61l519,8031r-18,71l495,8177r2,38l508,8289r23,69l564,8421r42,58l657,8529r57,42l777,8604r69,23l920,8638r38,2l10907,8640r75,-6l11054,8616r66,-28l11181,8551r54,-46l11281,8451r37,-61l11346,8324r18,-72l11370,8177r-2,-38l11357,8066r-23,-69l11301,7934r-42,-58l11209,7826r-58,-42l11088,7751r-69,-23l10945,7717r-38,-2l958,7715xe" fillcolor="#c2d59b" stroked="f">
                <v:path arrowok="t"/>
              </v:shape>
              <v:group id="_x0000_s1034" style="position:absolute;left:495;top:7715;width:10875;height:925" coordorigin="495,7715" coordsize="10875,925">
                <v:shape id="_x0000_s1035" style="position:absolute;left:495;top:7715;width:10875;height:925" coordorigin="495,7715" coordsize="10875,925" path="m958,7715r-76,6l811,7739r-66,28l684,7804r-54,46l584,7904r-37,61l519,8031r-18,71l495,8177r2,38l508,8289r23,69l564,8421r42,58l657,8529r57,42l777,8604r69,23l920,8638r38,2l10907,8640r75,-6l11054,8616r66,-28l11181,8551r54,-46l11281,8451r37,-61l11346,8324r18,-72l11370,8177r-2,-38l11357,8066r-23,-69l11301,7934r-42,-58l11209,7826r-58,-42l11088,7751r-69,-23l10945,7717r-38,-2l958,7715xe" filled="f">
                  <v:path arrowok="t"/>
                </v:shape>
              </v:group>
            </v:group>
            <w10:wrap anchorx="page" anchory="page"/>
          </v:group>
        </w:pict>
      </w:r>
      <w:proofErr w:type="spellStart"/>
      <w:r w:rsidR="00CD12BE">
        <w:rPr>
          <w:rFonts w:ascii="Arial Black" w:eastAsia="Arial Black" w:hAnsi="Arial Black" w:cs="Arial Black"/>
          <w:b/>
          <w:sz w:val="28"/>
          <w:szCs w:val="28"/>
        </w:rPr>
        <w:t>Bhakt</w:t>
      </w:r>
      <w:r w:rsidR="00CD12BE">
        <w:rPr>
          <w:rFonts w:ascii="Arial Black" w:eastAsia="Arial Black" w:hAnsi="Arial Black" w:cs="Arial Black"/>
          <w:b/>
          <w:spacing w:val="-2"/>
          <w:sz w:val="28"/>
          <w:szCs w:val="28"/>
        </w:rPr>
        <w:t>i</w:t>
      </w:r>
      <w:r w:rsidR="00CD12BE">
        <w:rPr>
          <w:rFonts w:ascii="Arial Black" w:eastAsia="Arial Black" w:hAnsi="Arial Black" w:cs="Arial Black"/>
          <w:b/>
          <w:spacing w:val="-1"/>
          <w:sz w:val="28"/>
          <w:szCs w:val="28"/>
        </w:rPr>
        <w:t>v</w:t>
      </w:r>
      <w:r w:rsidR="00CD12BE">
        <w:rPr>
          <w:rFonts w:ascii="Arial Black" w:eastAsia="Arial Black" w:hAnsi="Arial Black" w:cs="Arial Black"/>
          <w:b/>
          <w:sz w:val="28"/>
          <w:szCs w:val="28"/>
        </w:rPr>
        <w:t>edanta</w:t>
      </w:r>
      <w:proofErr w:type="spellEnd"/>
      <w:r w:rsidR="00CD12BE">
        <w:rPr>
          <w:rFonts w:ascii="Arial Black" w:eastAsia="Arial Black" w:hAnsi="Arial Black" w:cs="Arial Black"/>
          <w:b/>
          <w:sz w:val="28"/>
          <w:szCs w:val="28"/>
        </w:rPr>
        <w:t xml:space="preserve"> </w:t>
      </w:r>
      <w:proofErr w:type="spellStart"/>
      <w:r w:rsidR="00CD12BE">
        <w:rPr>
          <w:rFonts w:ascii="Arial Black" w:eastAsia="Arial Black" w:hAnsi="Arial Black" w:cs="Arial Black"/>
          <w:b/>
          <w:spacing w:val="-1"/>
          <w:sz w:val="28"/>
          <w:szCs w:val="28"/>
        </w:rPr>
        <w:t>G</w:t>
      </w:r>
      <w:r w:rsidR="00CD12BE">
        <w:rPr>
          <w:rFonts w:ascii="Arial Black" w:eastAsia="Arial Black" w:hAnsi="Arial Black" w:cs="Arial Black"/>
          <w:b/>
          <w:sz w:val="28"/>
          <w:szCs w:val="28"/>
        </w:rPr>
        <w:t>uruk</w:t>
      </w:r>
      <w:r w:rsidR="00CD12BE">
        <w:rPr>
          <w:rFonts w:ascii="Arial Black" w:eastAsia="Arial Black" w:hAnsi="Arial Black" w:cs="Arial Black"/>
          <w:b/>
          <w:spacing w:val="-2"/>
          <w:sz w:val="28"/>
          <w:szCs w:val="28"/>
        </w:rPr>
        <w:t>u</w:t>
      </w:r>
      <w:r w:rsidR="00CD12BE">
        <w:rPr>
          <w:rFonts w:ascii="Arial Black" w:eastAsia="Arial Black" w:hAnsi="Arial Black" w:cs="Arial Black"/>
          <w:b/>
          <w:sz w:val="28"/>
          <w:szCs w:val="28"/>
        </w:rPr>
        <w:t>la</w:t>
      </w:r>
      <w:proofErr w:type="spellEnd"/>
      <w:r w:rsidR="00CD12BE">
        <w:rPr>
          <w:rFonts w:ascii="Arial Black" w:eastAsia="Arial Black" w:hAnsi="Arial Black" w:cs="Arial Black"/>
          <w:b/>
          <w:sz w:val="28"/>
          <w:szCs w:val="28"/>
        </w:rPr>
        <w:t xml:space="preserve"> and </w:t>
      </w:r>
      <w:r w:rsidR="00CD12BE">
        <w:rPr>
          <w:rFonts w:ascii="Arial Black" w:eastAsia="Arial Black" w:hAnsi="Arial Black" w:cs="Arial Black"/>
          <w:b/>
          <w:spacing w:val="1"/>
          <w:sz w:val="28"/>
          <w:szCs w:val="28"/>
        </w:rPr>
        <w:t>I</w:t>
      </w:r>
      <w:r w:rsidR="00CD12BE">
        <w:rPr>
          <w:rFonts w:ascii="Arial Black" w:eastAsia="Arial Black" w:hAnsi="Arial Black" w:cs="Arial Black"/>
          <w:b/>
          <w:sz w:val="28"/>
          <w:szCs w:val="28"/>
        </w:rPr>
        <w:t>n</w:t>
      </w:r>
      <w:r w:rsidR="00CD12BE">
        <w:rPr>
          <w:rFonts w:ascii="Arial Black" w:eastAsia="Arial Black" w:hAnsi="Arial Black" w:cs="Arial Black"/>
          <w:b/>
          <w:spacing w:val="-2"/>
          <w:sz w:val="28"/>
          <w:szCs w:val="28"/>
        </w:rPr>
        <w:t>t</w:t>
      </w:r>
      <w:r w:rsidR="00CD12BE">
        <w:rPr>
          <w:rFonts w:ascii="Arial Black" w:eastAsia="Arial Black" w:hAnsi="Arial Black" w:cs="Arial Black"/>
          <w:b/>
          <w:sz w:val="28"/>
          <w:szCs w:val="28"/>
        </w:rPr>
        <w:t>ernat</w:t>
      </w:r>
      <w:r w:rsidR="00CD12BE">
        <w:rPr>
          <w:rFonts w:ascii="Arial Black" w:eastAsia="Arial Black" w:hAnsi="Arial Black" w:cs="Arial Black"/>
          <w:b/>
          <w:spacing w:val="-2"/>
          <w:sz w:val="28"/>
          <w:szCs w:val="28"/>
        </w:rPr>
        <w:t>i</w:t>
      </w:r>
      <w:r w:rsidR="00CD12BE">
        <w:rPr>
          <w:rFonts w:ascii="Arial Black" w:eastAsia="Arial Black" w:hAnsi="Arial Black" w:cs="Arial Black"/>
          <w:b/>
          <w:sz w:val="28"/>
          <w:szCs w:val="28"/>
        </w:rPr>
        <w:t xml:space="preserve">onal </w:t>
      </w:r>
      <w:r w:rsidR="00CD12BE">
        <w:rPr>
          <w:rFonts w:ascii="Arial Black" w:eastAsia="Arial Black" w:hAnsi="Arial Black" w:cs="Arial Black"/>
          <w:b/>
          <w:spacing w:val="-1"/>
          <w:sz w:val="28"/>
          <w:szCs w:val="28"/>
        </w:rPr>
        <w:t>S</w:t>
      </w:r>
      <w:r w:rsidR="00CD12BE">
        <w:rPr>
          <w:rFonts w:ascii="Arial Black" w:eastAsia="Arial Black" w:hAnsi="Arial Black" w:cs="Arial Black"/>
          <w:b/>
          <w:sz w:val="28"/>
          <w:szCs w:val="28"/>
        </w:rPr>
        <w:t>chool</w:t>
      </w:r>
    </w:p>
    <w:p w:rsidR="00F45ADA" w:rsidRDefault="00CD12BE">
      <w:pPr>
        <w:spacing w:before="56"/>
        <w:ind w:left="2653" w:right="305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Vri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sh, 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ia</w:t>
      </w:r>
    </w:p>
    <w:p w:rsidR="00F45ADA" w:rsidRDefault="00CD12BE">
      <w:pPr>
        <w:spacing w:before="41"/>
        <w:ind w:left="1683" w:right="223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: 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sz w:val="22"/>
          <w:szCs w:val="22"/>
        </w:rPr>
        <w:t>91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 w:rsidR="0043369C">
        <w:rPr>
          <w:rFonts w:ascii="Calibri" w:eastAsia="Calibri" w:hAnsi="Calibri" w:cs="Calibri"/>
          <w:spacing w:val="-3"/>
          <w:sz w:val="22"/>
          <w:szCs w:val="22"/>
        </w:rPr>
        <w:t>7088004342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- </w:t>
      </w:r>
      <w:hyperlink r:id="rId5"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f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@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bg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is</w:t>
        </w:r>
        <w:r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rg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,</w:t>
        </w:r>
        <w:r>
          <w:rPr>
            <w:rFonts w:ascii="Calibri" w:eastAsia="Calibri" w:hAnsi="Calibri" w:cs="Calibri"/>
            <w:color w:val="000000"/>
            <w:spacing w:val="-2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W</w:t>
        </w:r>
      </w:hyperlink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color w:val="000000"/>
          <w:sz w:val="22"/>
          <w:szCs w:val="22"/>
        </w:rPr>
        <w:t>site: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- </w:t>
      </w:r>
      <w:hyperlink r:id="rId6">
        <w:r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bg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is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rg</w:t>
        </w:r>
      </w:hyperlink>
    </w:p>
    <w:p w:rsidR="00F45ADA" w:rsidRDefault="00CD12BE">
      <w:pPr>
        <w:spacing w:before="43" w:line="280" w:lineRule="exact"/>
        <w:ind w:left="3413" w:right="3651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y Sch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ol Fee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1</w:t>
      </w:r>
      <w:r w:rsidR="00F321A5">
        <w:rPr>
          <w:rFonts w:ascii="Calibri" w:eastAsia="Calibri" w:hAnsi="Calibri" w:cs="Calibri"/>
          <w:b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1</w:t>
      </w:r>
      <w:r w:rsidR="00F321A5">
        <w:rPr>
          <w:rFonts w:ascii="Calibri" w:eastAsia="Calibri" w:hAnsi="Calibri" w:cs="Calibri"/>
          <w:b/>
          <w:sz w:val="24"/>
          <w:szCs w:val="24"/>
        </w:rPr>
        <w:t>7</w:t>
      </w:r>
    </w:p>
    <w:p w:rsidR="00F45ADA" w:rsidRDefault="00F45ADA">
      <w:pPr>
        <w:spacing w:before="2" w:line="40" w:lineRule="exact"/>
        <w:rPr>
          <w:sz w:val="4"/>
          <w:szCs w:val="4"/>
        </w:rPr>
      </w:pPr>
    </w:p>
    <w:tbl>
      <w:tblPr>
        <w:tblW w:w="0" w:type="auto"/>
        <w:tblInd w:w="11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6746"/>
        <w:gridCol w:w="1747"/>
      </w:tblGrid>
      <w:tr w:rsidR="00F45ADA">
        <w:trPr>
          <w:trHeight w:hRule="exact" w:val="278"/>
        </w:trPr>
        <w:tc>
          <w:tcPr>
            <w:tcW w:w="84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38953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upee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s)</w:t>
            </w:r>
          </w:p>
        </w:tc>
      </w:tr>
      <w:tr w:rsidR="00F45ADA">
        <w:trPr>
          <w:trHeight w:hRule="exact" w:val="278"/>
        </w:trPr>
        <w:tc>
          <w:tcPr>
            <w:tcW w:w="6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ission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Fee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8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</w:tr>
      <w:tr w:rsidR="00F45ADA">
        <w:trPr>
          <w:trHeight w:hRule="exact" w:val="278"/>
        </w:trPr>
        <w:tc>
          <w:tcPr>
            <w:tcW w:w="6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ealth 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Safe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sit   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Refu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–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If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54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</w:tr>
      <w:tr w:rsidR="00F45ADA">
        <w:trPr>
          <w:trHeight w:hRule="exact" w:val="278"/>
        </w:trPr>
        <w:tc>
          <w:tcPr>
            <w:tcW w:w="6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Fee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Secu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sit     (R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–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All Se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ents)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86A5D">
            <w:pPr>
              <w:spacing w:line="260" w:lineRule="exact"/>
              <w:ind w:left="54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</w:t>
            </w:r>
            <w:r w:rsidR="00CD12B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 w:rsidR="00CD12B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 w:rsidR="00CD12B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 w:rsidR="00CD12B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 w:rsidR="00CD12B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 w:rsidR="00CD12B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</w:tr>
      <w:tr w:rsidR="00F45ADA">
        <w:trPr>
          <w:trHeight w:hRule="exact" w:val="278"/>
        </w:trPr>
        <w:tc>
          <w:tcPr>
            <w:tcW w:w="6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86A5D">
            <w:pPr>
              <w:spacing w:line="260" w:lineRule="exact"/>
              <w:ind w:left="47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22</w:t>
            </w:r>
            <w:r w:rsidR="00CD12BE"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,0</w:t>
            </w:r>
            <w:r w:rsidR="00CD12BE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0</w:t>
            </w:r>
            <w:r w:rsidR="00CD12BE"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0</w:t>
            </w:r>
            <w:r w:rsidR="00CD12BE"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/</w:t>
            </w:r>
            <w:r w:rsidR="00CD12BE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-</w:t>
            </w:r>
          </w:p>
        </w:tc>
      </w:tr>
    </w:tbl>
    <w:p w:rsidR="00F45ADA" w:rsidRDefault="00F45ADA">
      <w:pPr>
        <w:spacing w:line="200" w:lineRule="exact"/>
      </w:pPr>
    </w:p>
    <w:p w:rsidR="00F45ADA" w:rsidRDefault="00F45ADA">
      <w:pPr>
        <w:spacing w:before="17" w:line="280" w:lineRule="exact"/>
        <w:rPr>
          <w:sz w:val="28"/>
          <w:szCs w:val="28"/>
        </w:rPr>
      </w:pPr>
    </w:p>
    <w:tbl>
      <w:tblPr>
        <w:tblW w:w="0" w:type="auto"/>
        <w:tblInd w:w="1121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81"/>
        <w:gridCol w:w="1440"/>
        <w:gridCol w:w="1532"/>
        <w:gridCol w:w="1754"/>
      </w:tblGrid>
      <w:tr w:rsidR="00F45ADA">
        <w:trPr>
          <w:trHeight w:hRule="exact" w:val="280"/>
        </w:trPr>
        <w:tc>
          <w:tcPr>
            <w:tcW w:w="8507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938953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5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upee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s)</w:t>
            </w:r>
          </w:p>
        </w:tc>
      </w:tr>
      <w:tr w:rsidR="00F45ADA">
        <w:trPr>
          <w:trHeight w:hRule="exact" w:val="278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Gr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ad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69" w:right="47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V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2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-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VI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57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X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</w:t>
            </w:r>
          </w:p>
        </w:tc>
      </w:tr>
      <w:tr w:rsidR="00F45ADA">
        <w:trPr>
          <w:trHeight w:hRule="exact" w:val="279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nnu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 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(Y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38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3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54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</w:tr>
      <w:tr w:rsidR="00F45ADA">
        <w:trPr>
          <w:trHeight w:hRule="exact" w:val="278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position w:val="11"/>
                <w:sz w:val="14"/>
                <w:szCs w:val="14"/>
              </w:rPr>
              <w:t>t</w:t>
            </w:r>
            <w:proofErr w:type="spellEnd"/>
            <w:r>
              <w:rPr>
                <w:rFonts w:ascii="Calibri" w:eastAsia="Calibri" w:hAnsi="Calibri" w:cs="Calibri"/>
                <w:position w:val="11"/>
                <w:sz w:val="14"/>
                <w:szCs w:val="14"/>
              </w:rPr>
              <w:t xml:space="preserve">  </w:t>
            </w:r>
            <w:r>
              <w:rPr>
                <w:rFonts w:ascii="Calibri" w:eastAsia="Calibri" w:hAnsi="Calibri" w:cs="Calibri"/>
                <w:spacing w:val="4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stal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ent  </w:t>
            </w:r>
            <w:r>
              <w:rPr>
                <w:rFonts w:ascii="Calibri" w:eastAsia="Calibri" w:hAnsi="Calibri" w:cs="Calibri"/>
                <w:spacing w:val="4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position w:val="11"/>
                <w:sz w:val="14"/>
                <w:szCs w:val="14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17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 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38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3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 w:rsidP="00CD12BE">
            <w:pPr>
              <w:spacing w:line="260" w:lineRule="exact"/>
              <w:ind w:left="48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</w:tr>
      <w:tr w:rsidR="00F45ADA">
        <w:trPr>
          <w:trHeight w:hRule="exact" w:val="278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position w:val="11"/>
                <w:sz w:val="14"/>
                <w:szCs w:val="14"/>
              </w:rPr>
              <w:t>d</w:t>
            </w:r>
            <w:proofErr w:type="spellEnd"/>
            <w:r>
              <w:rPr>
                <w:rFonts w:ascii="Calibri" w:eastAsia="Calibri" w:hAnsi="Calibri" w:cs="Calibri"/>
                <w:spacing w:val="16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stall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ent   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1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position w:val="11"/>
                <w:sz w:val="14"/>
                <w:szCs w:val="14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17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 J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ly)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38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3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 w:rsidP="00CD12BE">
            <w:pPr>
              <w:spacing w:line="260" w:lineRule="exact"/>
              <w:ind w:left="48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</w:tr>
      <w:tr w:rsidR="00F45ADA">
        <w:trPr>
          <w:trHeight w:hRule="exact" w:val="278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1"/>
                <w:position w:val="1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position w:val="1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6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stall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ent  </w:t>
            </w:r>
            <w:r>
              <w:rPr>
                <w:rFonts w:ascii="Calibri" w:eastAsia="Calibri" w:hAnsi="Calibri" w:cs="Calibri"/>
                <w:spacing w:val="4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1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position w:val="11"/>
                <w:sz w:val="14"/>
                <w:szCs w:val="14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14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 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38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3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8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</w:tr>
      <w:tr w:rsidR="00F45ADA">
        <w:trPr>
          <w:trHeight w:hRule="exact" w:val="278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position w:val="11"/>
                <w:sz w:val="14"/>
                <w:szCs w:val="14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16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stall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ent   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1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position w:val="11"/>
                <w:sz w:val="14"/>
                <w:szCs w:val="14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17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 Ja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ary)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38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3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8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</w:tr>
      <w:tr w:rsidR="00F45ADA">
        <w:trPr>
          <w:trHeight w:hRule="exact" w:val="274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32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42,0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-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 w:rsidP="00CD12BE">
            <w:pPr>
              <w:spacing w:line="260" w:lineRule="exact"/>
              <w:ind w:left="3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46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,0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-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8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,0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-</w:t>
            </w:r>
          </w:p>
        </w:tc>
      </w:tr>
    </w:tbl>
    <w:p w:rsidR="00F45ADA" w:rsidRDefault="00F45ADA">
      <w:pPr>
        <w:spacing w:before="1" w:line="180" w:lineRule="exact"/>
        <w:rPr>
          <w:sz w:val="19"/>
          <w:szCs w:val="19"/>
        </w:rPr>
      </w:pPr>
    </w:p>
    <w:p w:rsidR="00F45ADA" w:rsidRDefault="00F45ADA">
      <w:pPr>
        <w:spacing w:line="200" w:lineRule="exact"/>
      </w:pPr>
    </w:p>
    <w:p w:rsidR="00F45ADA" w:rsidRDefault="00CD12BE">
      <w:pPr>
        <w:spacing w:before="29" w:line="260" w:lineRule="exact"/>
        <w:ind w:left="44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>
        <w:rPr>
          <w:sz w:val="22"/>
          <w:szCs w:val="22"/>
        </w:rPr>
        <w:t xml:space="preserve">  </w:t>
      </w:r>
      <w:r>
        <w:rPr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s</w:t>
      </w:r>
    </w:p>
    <w:p w:rsidR="00F45ADA" w:rsidRDefault="00F45ADA">
      <w:pPr>
        <w:spacing w:line="160" w:lineRule="exact"/>
        <w:rPr>
          <w:sz w:val="17"/>
          <w:szCs w:val="17"/>
        </w:rPr>
      </w:pPr>
    </w:p>
    <w:p w:rsidR="00F45ADA" w:rsidRDefault="005B50CE">
      <w:pPr>
        <w:spacing w:before="16" w:line="260" w:lineRule="exact"/>
        <w:ind w:left="865"/>
        <w:rPr>
          <w:rFonts w:ascii="Calibri" w:eastAsia="Calibri" w:hAnsi="Calibri" w:cs="Calibri"/>
          <w:sz w:val="22"/>
          <w:szCs w:val="22"/>
        </w:rPr>
      </w:pPr>
      <w:r w:rsidRPr="005B50CE">
        <w:pict>
          <v:group id="_x0000_s1030" style="position:absolute;left:0;text-align:left;margin-left:66.75pt;margin-top:-4.05pt;width:116.25pt;height:24.75pt;z-index:-251659264;mso-position-horizontal-relative:page" coordorigin="1335,-81" coordsize="2325,495">
            <v:shape id="_x0000_s1031" style="position:absolute;left:1335;top:-81;width:2325;height:495" coordorigin="1335,-81" coordsize="2325,495" path="m1418,-81r-60,25l1335,1r,330l1360,391r58,23l3578,414r59,-26l3660,331r,-330l3635,-58r-57,-23l1418,-81xe" filled="f">
              <v:path arrowok="t"/>
            </v:shape>
            <w10:wrap anchorx="page"/>
          </v:group>
        </w:pict>
      </w:r>
      <w:r w:rsidRPr="005B50CE">
        <w:pict>
          <v:group id="_x0000_s1028" style="position:absolute;left:0;text-align:left;margin-left:219.75pt;margin-top:-4.05pt;width:125.25pt;height:24.75pt;z-index:-251658240;mso-position-horizontal-relative:page" coordorigin="4395,-81" coordsize="2505,495">
            <v:shape id="_x0000_s1029" style="position:absolute;left:4395;top:-81;width:2505;height:495" coordorigin="4395,-81" coordsize="2505,495" path="m4478,-81r-60,25l4395,1r,330l4420,391r58,23l6818,414r59,-26l6900,331r,-330l6875,-58r-57,-23l4478,-81xe" filled="f">
              <v:path arrowok="t"/>
            </v:shape>
            <w10:wrap anchorx="page"/>
          </v:group>
        </w:pict>
      </w:r>
      <w:r w:rsidRPr="005B50CE">
        <w:pict>
          <v:group id="_x0000_s1026" style="position:absolute;left:0;text-align:left;margin-left:375pt;margin-top:-4.05pt;width:120.75pt;height:24.75pt;z-index:-251657216;mso-position-horizontal-relative:page" coordorigin="7500,-81" coordsize="2415,495">
            <v:shape id="_x0000_s1027" style="position:absolute;left:7500;top:-81;width:2415;height:495" coordorigin="7500,-81" coordsize="2415,495" path="m7583,-81r-60,25l7500,1r,330l7525,391r58,23l9833,414r59,-26l9915,331r,-330l9890,-58r-57,-23l7583,-81xe" filled="f">
              <v:path arrowok="t"/>
            </v:shape>
            <w10:wrap anchorx="page"/>
          </v:group>
        </w:pict>
      </w:r>
      <w:r w:rsidR="00CD12BE">
        <w:rPr>
          <w:rFonts w:ascii="Calibri" w:eastAsia="Calibri" w:hAnsi="Calibri" w:cs="Calibri"/>
          <w:sz w:val="22"/>
          <w:szCs w:val="22"/>
        </w:rPr>
        <w:t>Gra</w:t>
      </w:r>
      <w:r w:rsidR="00CD12BE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CD12BE">
        <w:rPr>
          <w:rFonts w:ascii="Calibri" w:eastAsia="Calibri" w:hAnsi="Calibri" w:cs="Calibri"/>
          <w:sz w:val="22"/>
          <w:szCs w:val="22"/>
        </w:rPr>
        <w:t>e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D12BE">
        <w:rPr>
          <w:rFonts w:ascii="Calibri" w:eastAsia="Calibri" w:hAnsi="Calibri" w:cs="Calibri"/>
          <w:sz w:val="22"/>
          <w:szCs w:val="22"/>
        </w:rPr>
        <w:t>I</w:t>
      </w:r>
      <w:r w:rsidR="00CD12BE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CD12BE">
        <w:rPr>
          <w:rFonts w:ascii="Calibri" w:eastAsia="Calibri" w:hAnsi="Calibri" w:cs="Calibri"/>
          <w:sz w:val="22"/>
          <w:szCs w:val="22"/>
        </w:rPr>
        <w:t>-V =</w:t>
      </w:r>
      <w:r w:rsidR="00CD12B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>3</w:t>
      </w:r>
      <w:r w:rsidR="00C86A5D">
        <w:rPr>
          <w:rFonts w:ascii="Calibri" w:eastAsia="Calibri" w:hAnsi="Calibri" w:cs="Calibri"/>
          <w:spacing w:val="1"/>
          <w:sz w:val="22"/>
          <w:szCs w:val="22"/>
        </w:rPr>
        <w:t>7</w:t>
      </w:r>
      <w:r w:rsidR="00CD12BE">
        <w:rPr>
          <w:rFonts w:ascii="Calibri" w:eastAsia="Calibri" w:hAnsi="Calibri" w:cs="Calibri"/>
          <w:spacing w:val="-2"/>
          <w:sz w:val="22"/>
          <w:szCs w:val="22"/>
        </w:rPr>
        <w:t>0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>0</w:t>
      </w:r>
      <w:r w:rsidR="00CD12BE">
        <w:rPr>
          <w:rFonts w:ascii="Calibri" w:eastAsia="Calibri" w:hAnsi="Calibri" w:cs="Calibri"/>
          <w:spacing w:val="-2"/>
          <w:sz w:val="22"/>
          <w:szCs w:val="22"/>
        </w:rPr>
        <w:t>0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>/</w:t>
      </w:r>
      <w:r w:rsidR="00CD12BE">
        <w:rPr>
          <w:rFonts w:ascii="Calibri" w:eastAsia="Calibri" w:hAnsi="Calibri" w:cs="Calibri"/>
          <w:sz w:val="22"/>
          <w:szCs w:val="22"/>
        </w:rPr>
        <w:t xml:space="preserve">-                       </w:t>
      </w:r>
      <w:r w:rsidR="00CD12BE"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 w:rsidR="00CD12BE">
        <w:rPr>
          <w:rFonts w:ascii="Calibri" w:eastAsia="Calibri" w:hAnsi="Calibri" w:cs="Calibri"/>
          <w:sz w:val="22"/>
          <w:szCs w:val="22"/>
        </w:rPr>
        <w:t>Gra</w:t>
      </w:r>
      <w:r w:rsidR="00CD12BE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CD12BE">
        <w:rPr>
          <w:rFonts w:ascii="Calibri" w:eastAsia="Calibri" w:hAnsi="Calibri" w:cs="Calibri"/>
          <w:sz w:val="22"/>
          <w:szCs w:val="22"/>
        </w:rPr>
        <w:t>e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D12BE">
        <w:rPr>
          <w:rFonts w:ascii="Calibri" w:eastAsia="Calibri" w:hAnsi="Calibri" w:cs="Calibri"/>
          <w:sz w:val="22"/>
          <w:szCs w:val="22"/>
        </w:rPr>
        <w:t>V</w:t>
      </w:r>
      <w:r w:rsidR="00CD12BE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CD12BE">
        <w:rPr>
          <w:rFonts w:ascii="Calibri" w:eastAsia="Calibri" w:hAnsi="Calibri" w:cs="Calibri"/>
          <w:sz w:val="22"/>
          <w:szCs w:val="22"/>
        </w:rPr>
        <w:t>-VII</w:t>
      </w:r>
      <w:r w:rsidR="00CD12BE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CD12BE">
        <w:rPr>
          <w:rFonts w:ascii="Calibri" w:eastAsia="Calibri" w:hAnsi="Calibri" w:cs="Calibri"/>
          <w:sz w:val="22"/>
          <w:szCs w:val="22"/>
        </w:rPr>
        <w:t>=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D12BE">
        <w:rPr>
          <w:rFonts w:ascii="Calibri" w:eastAsia="Calibri" w:hAnsi="Calibri" w:cs="Calibri"/>
          <w:spacing w:val="-2"/>
          <w:sz w:val="22"/>
          <w:szCs w:val="22"/>
        </w:rPr>
        <w:t>3</w:t>
      </w:r>
      <w:r w:rsidR="00C86A5D">
        <w:rPr>
          <w:rFonts w:ascii="Calibri" w:eastAsia="Calibri" w:hAnsi="Calibri" w:cs="Calibri"/>
          <w:spacing w:val="-2"/>
          <w:sz w:val="22"/>
          <w:szCs w:val="22"/>
        </w:rPr>
        <w:t>8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>0</w:t>
      </w:r>
      <w:r w:rsidR="00CD12BE">
        <w:rPr>
          <w:rFonts w:ascii="Calibri" w:eastAsia="Calibri" w:hAnsi="Calibri" w:cs="Calibri"/>
          <w:spacing w:val="-2"/>
          <w:sz w:val="22"/>
          <w:szCs w:val="22"/>
        </w:rPr>
        <w:t>0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>0</w:t>
      </w:r>
      <w:r w:rsidR="00CD12BE">
        <w:rPr>
          <w:rFonts w:ascii="Calibri" w:eastAsia="Calibri" w:hAnsi="Calibri" w:cs="Calibri"/>
          <w:spacing w:val="2"/>
          <w:sz w:val="22"/>
          <w:szCs w:val="22"/>
        </w:rPr>
        <w:t>/</w:t>
      </w:r>
      <w:r w:rsidR="00CD12BE">
        <w:rPr>
          <w:rFonts w:ascii="Calibri" w:eastAsia="Calibri" w:hAnsi="Calibri" w:cs="Calibri"/>
          <w:sz w:val="22"/>
          <w:szCs w:val="22"/>
        </w:rPr>
        <w:t xml:space="preserve">-                     </w:t>
      </w:r>
      <w:r w:rsidR="00CD12BE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CD12BE">
        <w:rPr>
          <w:rFonts w:ascii="Calibri" w:eastAsia="Calibri" w:hAnsi="Calibri" w:cs="Calibri"/>
          <w:sz w:val="22"/>
          <w:szCs w:val="22"/>
        </w:rPr>
        <w:t>Gra</w:t>
      </w:r>
      <w:r w:rsidR="00CD12BE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CD12BE">
        <w:rPr>
          <w:rFonts w:ascii="Calibri" w:eastAsia="Calibri" w:hAnsi="Calibri" w:cs="Calibri"/>
          <w:sz w:val="22"/>
          <w:szCs w:val="22"/>
        </w:rPr>
        <w:t>e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D12BE">
        <w:rPr>
          <w:rFonts w:ascii="Calibri" w:eastAsia="Calibri" w:hAnsi="Calibri" w:cs="Calibri"/>
          <w:sz w:val="22"/>
          <w:szCs w:val="22"/>
        </w:rPr>
        <w:t>I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>X</w:t>
      </w:r>
      <w:r w:rsidR="00CD12BE">
        <w:rPr>
          <w:rFonts w:ascii="Calibri" w:eastAsia="Calibri" w:hAnsi="Calibri" w:cs="Calibri"/>
          <w:sz w:val="22"/>
          <w:szCs w:val="22"/>
        </w:rPr>
        <w:t>-XII</w:t>
      </w:r>
      <w:r w:rsidR="00CD12BE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CD12BE">
        <w:rPr>
          <w:rFonts w:ascii="Calibri" w:eastAsia="Calibri" w:hAnsi="Calibri" w:cs="Calibri"/>
          <w:sz w:val="22"/>
          <w:szCs w:val="22"/>
        </w:rPr>
        <w:t>=</w:t>
      </w:r>
      <w:r w:rsidR="00CD12B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>3</w:t>
      </w:r>
      <w:r w:rsidR="00C86A5D">
        <w:rPr>
          <w:rFonts w:ascii="Calibri" w:eastAsia="Calibri" w:hAnsi="Calibri" w:cs="Calibri"/>
          <w:spacing w:val="1"/>
          <w:sz w:val="22"/>
          <w:szCs w:val="22"/>
        </w:rPr>
        <w:t>9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>0</w:t>
      </w:r>
      <w:r w:rsidR="00CD12BE">
        <w:rPr>
          <w:rFonts w:ascii="Calibri" w:eastAsia="Calibri" w:hAnsi="Calibri" w:cs="Calibri"/>
          <w:spacing w:val="-2"/>
          <w:sz w:val="22"/>
          <w:szCs w:val="22"/>
        </w:rPr>
        <w:t>0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>0</w:t>
      </w:r>
      <w:r w:rsidR="00CD12BE">
        <w:rPr>
          <w:rFonts w:ascii="Calibri" w:eastAsia="Calibri" w:hAnsi="Calibri" w:cs="Calibri"/>
          <w:spacing w:val="2"/>
          <w:sz w:val="22"/>
          <w:szCs w:val="22"/>
        </w:rPr>
        <w:t>/</w:t>
      </w:r>
      <w:r w:rsidR="00CD12BE">
        <w:rPr>
          <w:rFonts w:ascii="Calibri" w:eastAsia="Calibri" w:hAnsi="Calibri" w:cs="Calibri"/>
          <w:sz w:val="22"/>
          <w:szCs w:val="22"/>
        </w:rPr>
        <w:t>-</w:t>
      </w:r>
    </w:p>
    <w:p w:rsidR="00F45ADA" w:rsidRDefault="00F45ADA">
      <w:pPr>
        <w:spacing w:line="200" w:lineRule="exact"/>
      </w:pPr>
    </w:p>
    <w:p w:rsidR="00F45ADA" w:rsidRDefault="00F45ADA">
      <w:pPr>
        <w:spacing w:before="8" w:line="260" w:lineRule="exact"/>
        <w:rPr>
          <w:sz w:val="26"/>
          <w:szCs w:val="26"/>
        </w:rPr>
      </w:pPr>
    </w:p>
    <w:p w:rsidR="00F45ADA" w:rsidRDefault="00CD12BE">
      <w:pPr>
        <w:spacing w:before="16"/>
        <w:ind w:left="1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ude</w:t>
      </w:r>
      <w:r>
        <w:rPr>
          <w:rFonts w:ascii="Calibri" w:eastAsia="Calibri" w:hAnsi="Calibri" w:cs="Calibri"/>
          <w:b/>
          <w:sz w:val="22"/>
          <w:szCs w:val="22"/>
        </w:rPr>
        <w:t>s:</w:t>
      </w:r>
      <w:r w:rsidR="0005550F">
        <w:rPr>
          <w:rFonts w:ascii="Calibri" w:eastAsia="Calibri" w:hAnsi="Calibri" w:cs="Calibri"/>
          <w:b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xt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boo</w:t>
      </w:r>
      <w:r>
        <w:rPr>
          <w:rFonts w:ascii="Calibri" w:eastAsia="Calibri" w:hAnsi="Calibri" w:cs="Calibri"/>
          <w:b/>
          <w:sz w:val="22"/>
          <w:szCs w:val="22"/>
        </w:rPr>
        <w:t>ks,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xa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eeded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:rsidR="00F45ADA" w:rsidRDefault="00CD12BE">
      <w:pPr>
        <w:spacing w:before="41" w:line="260" w:lineRule="exact"/>
        <w:ind w:left="118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edu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proofErr w:type="gram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ma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ic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l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&amp;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F45ADA" w:rsidRDefault="00F45ADA">
      <w:pPr>
        <w:spacing w:line="200" w:lineRule="exact"/>
      </w:pPr>
    </w:p>
    <w:p w:rsidR="00F45ADA" w:rsidRDefault="00F45ADA">
      <w:pPr>
        <w:spacing w:line="200" w:lineRule="exact"/>
      </w:pPr>
    </w:p>
    <w:p w:rsidR="00F45ADA" w:rsidRDefault="00F45ADA">
      <w:pPr>
        <w:spacing w:line="200" w:lineRule="exact"/>
      </w:pPr>
    </w:p>
    <w:p w:rsidR="00F45ADA" w:rsidRDefault="00F45ADA">
      <w:pPr>
        <w:spacing w:before="8" w:line="280" w:lineRule="exact"/>
        <w:rPr>
          <w:sz w:val="28"/>
          <w:szCs w:val="28"/>
        </w:rPr>
      </w:pPr>
    </w:p>
    <w:p w:rsidR="00F45ADA" w:rsidRDefault="00CD12BE">
      <w:pPr>
        <w:spacing w:before="16"/>
        <w:ind w:left="32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b/>
          <w:sz w:val="22"/>
          <w:szCs w:val="22"/>
        </w:rPr>
        <w:t>-</w:t>
      </w:r>
    </w:p>
    <w:p w:rsidR="00F45ADA" w:rsidRDefault="00F45ADA">
      <w:pPr>
        <w:spacing w:before="18" w:line="220" w:lineRule="exact"/>
        <w:rPr>
          <w:sz w:val="22"/>
          <w:szCs w:val="22"/>
        </w:rPr>
      </w:pPr>
    </w:p>
    <w:p w:rsidR="00087505" w:rsidRDefault="00087505" w:rsidP="00087505">
      <w:pPr>
        <w:pStyle w:val="ListParagraph"/>
        <w:numPr>
          <w:ilvl w:val="0"/>
          <w:numId w:val="2"/>
        </w:numPr>
      </w:pPr>
      <w:r>
        <w:t xml:space="preserve">The health and Safety Impress </w:t>
      </w:r>
      <w:r w:rsidR="00A84DFC">
        <w:t>Deposit covers</w:t>
      </w:r>
      <w:r>
        <w:t xml:space="preserve"> the cost of all chargeable incidentals such as damage to school property, replacement of lost books &amp; fine etc. </w:t>
      </w:r>
    </w:p>
    <w:p w:rsidR="00087505" w:rsidRDefault="00087505" w:rsidP="00087505">
      <w:pPr>
        <w:pStyle w:val="ListParagraph"/>
        <w:numPr>
          <w:ilvl w:val="0"/>
          <w:numId w:val="2"/>
        </w:numPr>
      </w:pPr>
      <w:r>
        <w:t xml:space="preserve">If a student plans </w:t>
      </w:r>
      <w:r w:rsidRPr="008A56CD">
        <w:t>to get transferred to another scho</w:t>
      </w:r>
      <w:r>
        <w:t>ol, we need to receive a written</w:t>
      </w:r>
      <w:r w:rsidRPr="008A56CD">
        <w:t xml:space="preserve"> notice 3 months prior to leaving BGIS and all </w:t>
      </w:r>
      <w:r>
        <w:t xml:space="preserve">dues </w:t>
      </w:r>
      <w:r w:rsidRPr="008A56CD">
        <w:t xml:space="preserve">need to </w:t>
      </w:r>
      <w:r>
        <w:t xml:space="preserve">be </w:t>
      </w:r>
      <w:r w:rsidRPr="008A56CD">
        <w:t>settled. Failing to do</w:t>
      </w:r>
      <w:r>
        <w:t xml:space="preserve"> so</w:t>
      </w:r>
      <w:r w:rsidRPr="008A56CD">
        <w:t xml:space="preserve"> will le</w:t>
      </w:r>
      <w:r>
        <w:t>ad in</w:t>
      </w:r>
      <w:r w:rsidRPr="008A56CD">
        <w:t xml:space="preserve"> losing security deposit.   </w:t>
      </w:r>
    </w:p>
    <w:p w:rsidR="00087505" w:rsidRDefault="00087505" w:rsidP="00087505">
      <w:pPr>
        <w:pStyle w:val="ListParagraph"/>
        <w:numPr>
          <w:ilvl w:val="0"/>
          <w:numId w:val="2"/>
        </w:numPr>
      </w:pPr>
      <w:r w:rsidRPr="00291CD5">
        <w:t>A discount of Rs.5000/- shall be given t</w:t>
      </w:r>
      <w:r>
        <w:t>o those who pay the total year</w:t>
      </w:r>
      <w:r w:rsidRPr="00291CD5">
        <w:t xml:space="preserve"> fees as a single payment in the beginning of the academic year. </w:t>
      </w:r>
    </w:p>
    <w:p w:rsidR="00087505" w:rsidRDefault="00087505" w:rsidP="00087505">
      <w:pPr>
        <w:pStyle w:val="ListParagraph"/>
        <w:numPr>
          <w:ilvl w:val="0"/>
          <w:numId w:val="2"/>
        </w:numPr>
      </w:pPr>
      <w:r>
        <w:t>Second brother discount is 20%.</w:t>
      </w:r>
    </w:p>
    <w:p w:rsidR="00087505" w:rsidRDefault="00087505" w:rsidP="00087505">
      <w:pPr>
        <w:pStyle w:val="ListParagraph"/>
        <w:numPr>
          <w:ilvl w:val="0"/>
          <w:numId w:val="2"/>
        </w:numPr>
      </w:pPr>
      <w:r>
        <w:t>Late fee fine of Rs.100/- per day after the due date.</w:t>
      </w:r>
    </w:p>
    <w:p w:rsidR="00087505" w:rsidRDefault="00087505" w:rsidP="00087505">
      <w:pPr>
        <w:pStyle w:val="ListParagraph"/>
        <w:numPr>
          <w:ilvl w:val="0"/>
          <w:numId w:val="2"/>
        </w:numPr>
      </w:pPr>
      <w:r>
        <w:t>If a student joins school after the start of school session, still full fees must be paid.</w:t>
      </w:r>
    </w:p>
    <w:p w:rsidR="00087505" w:rsidRDefault="00087505" w:rsidP="00087505">
      <w:pPr>
        <w:pStyle w:val="ListParagraph"/>
        <w:numPr>
          <w:ilvl w:val="0"/>
          <w:numId w:val="2"/>
        </w:numPr>
      </w:pPr>
      <w:proofErr w:type="spellStart"/>
      <w:r>
        <w:t>Cheque</w:t>
      </w:r>
      <w:proofErr w:type="spellEnd"/>
      <w:r>
        <w:t xml:space="preserve"> bouncing is a criminal offence. Kindly honor your </w:t>
      </w:r>
      <w:proofErr w:type="spellStart"/>
      <w:r>
        <w:t>cheque</w:t>
      </w:r>
      <w:proofErr w:type="spellEnd"/>
      <w:r>
        <w:t xml:space="preserve"> otherwise a fine of Rs. 2000/- will be imposed.</w:t>
      </w:r>
    </w:p>
    <w:p w:rsidR="00087505" w:rsidRDefault="00087505" w:rsidP="00087505">
      <w:pPr>
        <w:pStyle w:val="ListParagraph"/>
        <w:numPr>
          <w:ilvl w:val="0"/>
          <w:numId w:val="2"/>
        </w:numPr>
      </w:pPr>
      <w:r>
        <w:t>Students will not be permitted to appear in the final exam and no transfer certificate will be issued if the fees are not paid in full.</w:t>
      </w:r>
    </w:p>
    <w:p w:rsidR="00087505" w:rsidRDefault="00087505" w:rsidP="00087505">
      <w:pPr>
        <w:pStyle w:val="ListParagraph"/>
        <w:numPr>
          <w:ilvl w:val="0"/>
          <w:numId w:val="2"/>
        </w:numPr>
      </w:pPr>
      <w:r>
        <w:t>If the student is withdrawn by the parent for any personal reason or by the school for misconduct anytime during the school year there is no refund of fees &amp; security</w:t>
      </w:r>
      <w:r w:rsidR="00945875">
        <w:t xml:space="preserve"> deposit</w:t>
      </w:r>
      <w:r>
        <w:t>. Only impress deposit will be refunded.</w:t>
      </w:r>
    </w:p>
    <w:p w:rsidR="00F45ADA" w:rsidRDefault="00CD12BE">
      <w:pPr>
        <w:tabs>
          <w:tab w:val="left" w:pos="1040"/>
        </w:tabs>
        <w:spacing w:before="2" w:line="273" w:lineRule="auto"/>
        <w:ind w:left="1048" w:right="85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</w:t>
      </w:r>
    </w:p>
    <w:sectPr w:rsidR="00F45ADA" w:rsidSect="00F45ADA">
      <w:type w:val="continuous"/>
      <w:pgSz w:w="11920" w:h="16840"/>
      <w:pgMar w:top="680" w:right="78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A334A"/>
    <w:multiLevelType w:val="multilevel"/>
    <w:tmpl w:val="5C0A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C1C6D0F"/>
    <w:multiLevelType w:val="hybridMultilevel"/>
    <w:tmpl w:val="B1C2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45ADA"/>
    <w:rsid w:val="000313B8"/>
    <w:rsid w:val="0005550F"/>
    <w:rsid w:val="00071DBA"/>
    <w:rsid w:val="00087505"/>
    <w:rsid w:val="00424CF8"/>
    <w:rsid w:val="0043369C"/>
    <w:rsid w:val="005436A9"/>
    <w:rsid w:val="005B50CE"/>
    <w:rsid w:val="00694C87"/>
    <w:rsid w:val="007F7137"/>
    <w:rsid w:val="008E0164"/>
    <w:rsid w:val="00945875"/>
    <w:rsid w:val="00A84DFC"/>
    <w:rsid w:val="00AC18F8"/>
    <w:rsid w:val="00B80051"/>
    <w:rsid w:val="00C86A5D"/>
    <w:rsid w:val="00CD12BE"/>
    <w:rsid w:val="00F26BEF"/>
    <w:rsid w:val="00F321A5"/>
    <w:rsid w:val="00F45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8750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gis.org/" TargetMode="External"/><Relationship Id="rId5" Type="http://schemas.openxmlformats.org/officeDocument/2006/relationships/hyperlink" Target="mailto:info@bgi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2015-02-10T00:40:00Z</dcterms:created>
  <dcterms:modified xsi:type="dcterms:W3CDTF">2015-11-19T08:24:00Z</dcterms:modified>
</cp:coreProperties>
</file>